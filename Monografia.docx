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Look w:val="04A0" w:firstRow="1" w:lastRow="0" w:firstColumn="1" w:lastColumn="0" w:noHBand="0" w:noVBand="1"/>
      </w:tblPr>
      <w:tblGrid>
        <w:gridCol w:w="2376"/>
        <w:gridCol w:w="6946"/>
      </w:tblGrid>
      <w:tr w:rsidR="003F5936" w:rsidRPr="00872A5B" w14:paraId="471D5FE9" w14:textId="77777777" w:rsidTr="001805D7">
        <w:trPr>
          <w:trHeight w:val="1408"/>
        </w:trPr>
        <w:tc>
          <w:tcPr>
            <w:tcW w:w="2376" w:type="dxa"/>
            <w:shd w:val="clear" w:color="auto" w:fill="auto"/>
          </w:tcPr>
          <w:p w14:paraId="03B4D8F3" w14:textId="77777777" w:rsidR="003F5936" w:rsidRPr="00872A5B" w:rsidRDefault="00106C62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spacing w:val="40"/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A69A8DE" wp14:editId="62800106">
                  <wp:simplePos x="0" y="0"/>
                  <wp:positionH relativeFrom="column">
                    <wp:posOffset>-294005</wp:posOffset>
                  </wp:positionH>
                  <wp:positionV relativeFrom="paragraph">
                    <wp:posOffset>100965</wp:posOffset>
                  </wp:positionV>
                  <wp:extent cx="1633220" cy="728345"/>
                  <wp:effectExtent l="0" t="0" r="0" b="0"/>
                  <wp:wrapNone/>
                  <wp:docPr id="16" name="Imagem 0" descr="Descrição: ss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0" descr="Descrição: ss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3220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6" w:type="dxa"/>
            <w:shd w:val="clear" w:color="auto" w:fill="auto"/>
          </w:tcPr>
          <w:p w14:paraId="4BF382CC" w14:textId="77777777"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Arial" w:hAnsi="Arial" w:cs="Arial"/>
                <w:b/>
                <w:spacing w:val="40"/>
                <w:sz w:val="36"/>
                <w:szCs w:val="36"/>
              </w:rPr>
            </w:pPr>
            <w:r w:rsidRPr="00872A5B">
              <w:rPr>
                <w:rFonts w:ascii="Arial" w:hAnsi="Arial" w:cs="Arial"/>
                <w:b/>
                <w:spacing w:val="40"/>
                <w:sz w:val="36"/>
                <w:szCs w:val="36"/>
              </w:rPr>
              <w:t>UNIVERSIDADE DE SÃO PAULO</w:t>
            </w:r>
          </w:p>
          <w:p w14:paraId="57ED9F81" w14:textId="77777777"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Tahoma" w:hAnsi="Tahoma" w:cs="Arial"/>
                <w:b/>
                <w:szCs w:val="24"/>
              </w:rPr>
            </w:pPr>
            <w:r w:rsidRPr="00872A5B">
              <w:rPr>
                <w:rFonts w:ascii="Tahoma" w:hAnsi="Tahoma" w:cs="Arial"/>
                <w:b/>
                <w:szCs w:val="24"/>
              </w:rPr>
              <w:t>Instituto de Ciências Matemáticas e de Computação</w:t>
            </w:r>
          </w:p>
          <w:p w14:paraId="520CF812" w14:textId="77777777"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left"/>
              <w:rPr>
                <w:rFonts w:ascii="Arial" w:hAnsi="Arial" w:cs="Arial"/>
                <w:szCs w:val="24"/>
              </w:rPr>
            </w:pPr>
          </w:p>
          <w:p w14:paraId="5695AD12" w14:textId="77777777" w:rsidR="003F5936" w:rsidRPr="00872A5B" w:rsidRDefault="003F5936" w:rsidP="001805D7">
            <w:pPr>
              <w:autoSpaceDE w:val="0"/>
              <w:autoSpaceDN w:val="0"/>
              <w:adjustRightInd w:val="0"/>
              <w:spacing w:before="0" w:after="0" w:line="240" w:lineRule="auto"/>
              <w:ind w:firstLine="0"/>
              <w:jc w:val="center"/>
              <w:rPr>
                <w:rFonts w:ascii="Arial" w:hAnsi="Arial" w:cs="Arial"/>
                <w:b/>
                <w:spacing w:val="40"/>
                <w:szCs w:val="24"/>
              </w:rPr>
            </w:pPr>
            <w:r w:rsidRPr="00872A5B">
              <w:rPr>
                <w:rFonts w:ascii="Arial" w:hAnsi="Arial" w:cs="Arial"/>
                <w:b/>
                <w:spacing w:val="40"/>
                <w:szCs w:val="24"/>
              </w:rPr>
              <w:t>Departamento de Sistemas de Computação</w:t>
            </w:r>
          </w:p>
        </w:tc>
      </w:tr>
    </w:tbl>
    <w:p w14:paraId="4CF5355A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760C9103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5B241FB1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13E0B008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2DCDD782" w14:textId="77777777" w:rsidR="00A83001" w:rsidRPr="00137EDC" w:rsidRDefault="00106C62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B41BBE" wp14:editId="0F993CB1">
                <wp:simplePos x="0" y="0"/>
                <wp:positionH relativeFrom="column">
                  <wp:posOffset>389890</wp:posOffset>
                </wp:positionH>
                <wp:positionV relativeFrom="paragraph">
                  <wp:posOffset>3656330</wp:posOffset>
                </wp:positionV>
                <wp:extent cx="4508500" cy="0"/>
                <wp:effectExtent l="0" t="0" r="0" b="0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A6CD3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7pt,287.9pt" to="385.7pt,2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"/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04B9FEAA" wp14:editId="6E6B6140">
                <wp:simplePos x="0" y="0"/>
                <wp:positionH relativeFrom="column">
                  <wp:posOffset>299720</wp:posOffset>
                </wp:positionH>
                <wp:positionV relativeFrom="paragraph">
                  <wp:posOffset>2145030</wp:posOffset>
                </wp:positionV>
                <wp:extent cx="4598670" cy="0"/>
                <wp:effectExtent l="0" t="0" r="0" b="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98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5D03D1" id="Line 1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6pt,168.9pt" to="385.7pt,1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" o:allowincell="f"/>
            </w:pict>
          </mc:Fallback>
        </mc:AlternateContent>
      </w:r>
    </w:p>
    <w:p w14:paraId="4CD15D55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16F66E2F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06EDAE8F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674E613D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Arial" w:hAnsi="Arial" w:cs="Arial"/>
          <w:sz w:val="20"/>
        </w:rPr>
      </w:pPr>
    </w:p>
    <w:p w14:paraId="44F55154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123DDA23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69E6234A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3CE4BF06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2E812DA9" w14:textId="77777777" w:rsidR="00A83001" w:rsidRPr="00137EDC" w:rsidRDefault="00A83001" w:rsidP="00A83001">
      <w:pPr>
        <w:autoSpaceDE w:val="0"/>
        <w:autoSpaceDN w:val="0"/>
        <w:adjustRightInd w:val="0"/>
        <w:spacing w:before="0" w:after="0" w:line="240" w:lineRule="auto"/>
        <w:ind w:firstLine="0"/>
        <w:jc w:val="center"/>
        <w:rPr>
          <w:rFonts w:ascii="Arial" w:hAnsi="Arial" w:cs="Arial"/>
          <w:sz w:val="20"/>
        </w:rPr>
      </w:pPr>
    </w:p>
    <w:p w14:paraId="2CC17620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14DD7947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0F824F7E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15305F2E" w14:textId="77777777" w:rsidR="00A83001" w:rsidRPr="00137EDC" w:rsidRDefault="00EF3EC0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87EB582" wp14:editId="20060D60">
                <wp:simplePos x="0" y="0"/>
                <wp:positionH relativeFrom="column">
                  <wp:posOffset>300990</wp:posOffset>
                </wp:positionH>
                <wp:positionV relativeFrom="paragraph">
                  <wp:posOffset>178435</wp:posOffset>
                </wp:positionV>
                <wp:extent cx="4418330" cy="1457325"/>
                <wp:effectExtent l="0" t="0" r="0" b="9525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8330" cy="1457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B63694" w14:textId="77777777" w:rsidR="00EF3EC0" w:rsidRPr="00EF3EC0" w:rsidRDefault="00EF3EC0" w:rsidP="00EF3EC0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Cs w:val="14"/>
                              </w:rPr>
                            </w:pPr>
                            <w:r w:rsidRPr="00EF3EC0">
                              <w:rPr>
                                <w:rFonts w:ascii="Tahoma" w:hAnsi="Tahoma"/>
                                <w:szCs w:val="14"/>
                              </w:rPr>
                              <w:t>Uso de softwares educacionais e a preparação pedagógica:</w:t>
                            </w:r>
                          </w:p>
                          <w:p w14:paraId="0A589978" w14:textId="77777777" w:rsidR="00EF3EC0" w:rsidRPr="00EF3EC0" w:rsidRDefault="00EF3EC0" w:rsidP="00EF3EC0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Cs w:val="14"/>
                              </w:rPr>
                            </w:pPr>
                            <w:r w:rsidRPr="00EF3EC0">
                              <w:rPr>
                                <w:rFonts w:ascii="Tahoma" w:hAnsi="Tahoma"/>
                                <w:szCs w:val="14"/>
                              </w:rPr>
                              <w:t>o caso dos cursos de licenciatura em ciências exatas das</w:t>
                            </w:r>
                          </w:p>
                          <w:p w14:paraId="040451EF" w14:textId="77777777" w:rsidR="00A83001" w:rsidRPr="00EF3EC0" w:rsidRDefault="00EF3EC0" w:rsidP="00EF3EC0">
                            <w:pPr>
                              <w:spacing w:before="0" w:after="0" w:line="240" w:lineRule="auto"/>
                              <w:ind w:left="567" w:right="526" w:firstLine="0"/>
                              <w:jc w:val="center"/>
                              <w:rPr>
                                <w:rFonts w:ascii="Tahoma" w:hAnsi="Tahoma"/>
                                <w:szCs w:val="14"/>
                              </w:rPr>
                            </w:pPr>
                            <w:r w:rsidRPr="00EF3EC0">
                              <w:rPr>
                                <w:rFonts w:ascii="Tahoma" w:hAnsi="Tahoma"/>
                                <w:szCs w:val="14"/>
                              </w:rPr>
                              <w:t>universidades públicas do estado de São Paulo.</w:t>
                            </w:r>
                          </w:p>
                          <w:p w14:paraId="34C80049" w14:textId="77777777" w:rsidR="00A83001" w:rsidRPr="00EF3EC0" w:rsidRDefault="00A83001" w:rsidP="00EF3EC0">
                            <w:pPr>
                              <w:spacing w:before="0" w:after="0" w:line="240" w:lineRule="auto"/>
                              <w:ind w:right="526" w:firstLine="0"/>
                              <w:rPr>
                                <w:rFonts w:ascii="Tahoma" w:hAnsi="Tahoma"/>
                                <w:sz w:val="28"/>
                              </w:rPr>
                            </w:pPr>
                          </w:p>
                          <w:p w14:paraId="77BFCEC7" w14:textId="77777777" w:rsidR="00A83001" w:rsidRPr="00EF3EC0" w:rsidRDefault="00EF3EC0" w:rsidP="00A83001">
                            <w:pPr>
                              <w:spacing w:before="0" w:after="0" w:line="240" w:lineRule="auto"/>
                              <w:ind w:firstLine="0"/>
                              <w:jc w:val="center"/>
                              <w:rPr>
                                <w:b/>
                                <w:i/>
                                <w:sz w:val="30"/>
                                <w:lang w:val="es-ES_tradnl"/>
                              </w:rPr>
                            </w:pPr>
                            <w:r w:rsidRPr="00EF3EC0">
                              <w:rPr>
                                <w:b/>
                                <w:i/>
                                <w:sz w:val="30"/>
                              </w:rPr>
                              <w:t>Otávio Massola Sumi</w:t>
                            </w:r>
                          </w:p>
                          <w:p w14:paraId="146C9577" w14:textId="77777777" w:rsidR="00A83001" w:rsidRPr="00EF3EC0" w:rsidRDefault="00A83001" w:rsidP="00A83001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  <w:lang w:val="es-ES_tradnl"/>
                              </w:rPr>
                            </w:pPr>
                          </w:p>
                          <w:p w14:paraId="24AEC2BC" w14:textId="77777777" w:rsidR="00A83001" w:rsidRPr="00EF3EC0" w:rsidRDefault="00A83001" w:rsidP="00A83001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14:paraId="5F716B3B" w14:textId="77777777" w:rsidR="00A83001" w:rsidRPr="00EF3EC0" w:rsidRDefault="00A83001" w:rsidP="00A83001">
                            <w:pPr>
                              <w:jc w:val="center"/>
                              <w:rPr>
                                <w:b/>
                                <w:i/>
                                <w:sz w:val="30"/>
                              </w:rPr>
                            </w:pPr>
                          </w:p>
                          <w:p w14:paraId="1D2B9479" w14:textId="77777777" w:rsidR="00A83001" w:rsidRPr="00EF3EC0" w:rsidRDefault="00A83001" w:rsidP="00A83001">
                            <w:pPr>
                              <w:jc w:val="center"/>
                              <w:rPr>
                                <w:rFonts w:ascii="Tahoma" w:hAnsi="Tahoma"/>
                                <w:sz w:val="36"/>
                              </w:rPr>
                            </w:pPr>
                            <w:r w:rsidRPr="00EF3EC0">
                              <w:rPr>
                                <w:b/>
                                <w:i/>
                                <w:sz w:val="30"/>
                              </w:rPr>
                              <w:t>[Nome do Aluno]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7EB58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3.7pt;margin-top:14.05pt;width:347.9pt;height:11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" filled="f" stroked="f">
                <v:textbox>
                  <w:txbxContent>
                    <w:p w14:paraId="15B63694" w14:textId="77777777" w:rsidR="00EF3EC0" w:rsidRPr="00EF3EC0" w:rsidRDefault="00EF3EC0" w:rsidP="00EF3EC0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Cs w:val="14"/>
                        </w:rPr>
                      </w:pPr>
                      <w:r w:rsidRPr="00EF3EC0">
                        <w:rPr>
                          <w:rFonts w:ascii="Tahoma" w:hAnsi="Tahoma"/>
                          <w:szCs w:val="14"/>
                        </w:rPr>
                        <w:t>Uso de softwares educacionais e a preparação pedagógica:</w:t>
                      </w:r>
                    </w:p>
                    <w:p w14:paraId="0A589978" w14:textId="77777777" w:rsidR="00EF3EC0" w:rsidRPr="00EF3EC0" w:rsidRDefault="00EF3EC0" w:rsidP="00EF3EC0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Cs w:val="14"/>
                        </w:rPr>
                      </w:pPr>
                      <w:r w:rsidRPr="00EF3EC0">
                        <w:rPr>
                          <w:rFonts w:ascii="Tahoma" w:hAnsi="Tahoma"/>
                          <w:szCs w:val="14"/>
                        </w:rPr>
                        <w:t>o caso dos cursos de licenciatura em ciências exatas das</w:t>
                      </w:r>
                    </w:p>
                    <w:p w14:paraId="040451EF" w14:textId="77777777" w:rsidR="00A83001" w:rsidRPr="00EF3EC0" w:rsidRDefault="00EF3EC0" w:rsidP="00EF3EC0">
                      <w:pPr>
                        <w:spacing w:before="0" w:after="0" w:line="240" w:lineRule="auto"/>
                        <w:ind w:left="567" w:right="526" w:firstLine="0"/>
                        <w:jc w:val="center"/>
                        <w:rPr>
                          <w:rFonts w:ascii="Tahoma" w:hAnsi="Tahoma"/>
                          <w:szCs w:val="14"/>
                        </w:rPr>
                      </w:pPr>
                      <w:r w:rsidRPr="00EF3EC0">
                        <w:rPr>
                          <w:rFonts w:ascii="Tahoma" w:hAnsi="Tahoma"/>
                          <w:szCs w:val="14"/>
                        </w:rPr>
                        <w:t>universidades públicas do estado de São Paulo.</w:t>
                      </w:r>
                    </w:p>
                    <w:p w14:paraId="34C80049" w14:textId="77777777" w:rsidR="00A83001" w:rsidRPr="00EF3EC0" w:rsidRDefault="00A83001" w:rsidP="00EF3EC0">
                      <w:pPr>
                        <w:spacing w:before="0" w:after="0" w:line="240" w:lineRule="auto"/>
                        <w:ind w:right="526" w:firstLine="0"/>
                        <w:rPr>
                          <w:rFonts w:ascii="Tahoma" w:hAnsi="Tahoma"/>
                          <w:sz w:val="28"/>
                        </w:rPr>
                      </w:pPr>
                    </w:p>
                    <w:p w14:paraId="77BFCEC7" w14:textId="77777777" w:rsidR="00A83001" w:rsidRPr="00EF3EC0" w:rsidRDefault="00EF3EC0" w:rsidP="00A83001">
                      <w:pPr>
                        <w:spacing w:before="0" w:after="0" w:line="240" w:lineRule="auto"/>
                        <w:ind w:firstLine="0"/>
                        <w:jc w:val="center"/>
                        <w:rPr>
                          <w:b/>
                          <w:i/>
                          <w:sz w:val="30"/>
                          <w:lang w:val="es-ES_tradnl"/>
                        </w:rPr>
                      </w:pPr>
                      <w:r w:rsidRPr="00EF3EC0">
                        <w:rPr>
                          <w:b/>
                          <w:i/>
                          <w:sz w:val="30"/>
                        </w:rPr>
                        <w:t>Otávio Massola Sumi</w:t>
                      </w:r>
                    </w:p>
                    <w:p w14:paraId="146C9577" w14:textId="77777777" w:rsidR="00A83001" w:rsidRPr="00EF3EC0" w:rsidRDefault="00A83001" w:rsidP="00A83001">
                      <w:pPr>
                        <w:jc w:val="center"/>
                        <w:rPr>
                          <w:rFonts w:ascii="Tahoma" w:hAnsi="Tahoma"/>
                          <w:sz w:val="36"/>
                          <w:lang w:val="es-ES_tradnl"/>
                        </w:rPr>
                      </w:pPr>
                    </w:p>
                    <w:p w14:paraId="24AEC2BC" w14:textId="77777777" w:rsidR="00A83001" w:rsidRPr="00EF3EC0" w:rsidRDefault="00A83001" w:rsidP="00A83001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14:paraId="5F716B3B" w14:textId="77777777" w:rsidR="00A83001" w:rsidRPr="00EF3EC0" w:rsidRDefault="00A83001" w:rsidP="00A83001">
                      <w:pPr>
                        <w:jc w:val="center"/>
                        <w:rPr>
                          <w:b/>
                          <w:i/>
                          <w:sz w:val="30"/>
                        </w:rPr>
                      </w:pPr>
                    </w:p>
                    <w:p w14:paraId="1D2B9479" w14:textId="77777777" w:rsidR="00A83001" w:rsidRPr="00EF3EC0" w:rsidRDefault="00A83001" w:rsidP="00A83001">
                      <w:pPr>
                        <w:jc w:val="center"/>
                        <w:rPr>
                          <w:rFonts w:ascii="Tahoma" w:hAnsi="Tahoma"/>
                          <w:sz w:val="36"/>
                        </w:rPr>
                      </w:pPr>
                      <w:r w:rsidRPr="00EF3EC0">
                        <w:rPr>
                          <w:b/>
                          <w:i/>
                          <w:sz w:val="30"/>
                        </w:rPr>
                        <w:t>[Nome do Aluno]</w:t>
                      </w:r>
                    </w:p>
                  </w:txbxContent>
                </v:textbox>
              </v:shape>
            </w:pict>
          </mc:Fallback>
        </mc:AlternateContent>
      </w:r>
    </w:p>
    <w:p w14:paraId="7BC02958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15FF19AB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768882F8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6E1559BB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44203BAB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239DD5C8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791F1825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38EE3003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24B4C493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45E5FAF1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22D8CA97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71E0D0EE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58BC1EA4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43F04DDF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74E84B1C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0E966EFB" w14:textId="77777777" w:rsidR="00CE7979" w:rsidRPr="00137EDC" w:rsidRDefault="00CE7979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3C2C45C3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097D149F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1E8CD5E1" w14:textId="77777777" w:rsidR="00A83001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1BF5E278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42FDE53E" w14:textId="77777777" w:rsidR="00A83001" w:rsidRPr="00137EDC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21505896" w14:textId="77777777" w:rsidR="00A83001" w:rsidRDefault="00A83001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</w:p>
    <w:p w14:paraId="22633CE6" w14:textId="77777777" w:rsidR="00A83001" w:rsidRPr="00137EDC" w:rsidRDefault="00106C62" w:rsidP="00A83001">
      <w:pPr>
        <w:spacing w:before="0" w:after="0" w:line="240" w:lineRule="auto"/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3BEADA" wp14:editId="4CAD71E7">
                <wp:simplePos x="0" y="0"/>
                <wp:positionH relativeFrom="column">
                  <wp:posOffset>5407025</wp:posOffset>
                </wp:positionH>
                <wp:positionV relativeFrom="paragraph">
                  <wp:posOffset>266065</wp:posOffset>
                </wp:positionV>
                <wp:extent cx="353695" cy="414020"/>
                <wp:effectExtent l="0" t="0" r="0" b="0"/>
                <wp:wrapNone/>
                <wp:docPr id="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CB592D" id="Rectangle 14" o:spid="_x0000_s1026" style="position:absolute;margin-left:425.75pt;margin-top:20.95pt;width:27.85pt;height:3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" strokecolor="white"/>
            </w:pict>
          </mc:Fallback>
        </mc:AlternateContent>
      </w:r>
      <w:r w:rsidR="00A83001" w:rsidRPr="00137EDC">
        <w:rPr>
          <w:rFonts w:ascii="Arial" w:hAnsi="Arial" w:cs="Arial"/>
        </w:rPr>
        <w:t>São Carlos - SP</w:t>
      </w:r>
    </w:p>
    <w:p w14:paraId="54240531" w14:textId="77777777" w:rsidR="00727080" w:rsidRDefault="00727080" w:rsidP="00A83001">
      <w:pPr>
        <w:pStyle w:val="pre"/>
        <w:spacing w:before="0" w:after="0" w:line="240" w:lineRule="auto"/>
        <w:ind w:firstLine="0"/>
        <w:rPr>
          <w:sz w:val="28"/>
        </w:rPr>
      </w:pPr>
    </w:p>
    <w:p w14:paraId="04E80724" w14:textId="77777777" w:rsidR="009A2758" w:rsidRPr="009A2758" w:rsidRDefault="009A2758" w:rsidP="009A2758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34"/>
          <w:szCs w:val="34"/>
        </w:rPr>
      </w:pPr>
      <w:r w:rsidRPr="009A2758">
        <w:rPr>
          <w:rFonts w:ascii="Tahoma" w:hAnsi="Tahoma"/>
          <w:sz w:val="34"/>
          <w:szCs w:val="34"/>
        </w:rPr>
        <w:lastRenderedPageBreak/>
        <w:t>Uso de softwares educacionais e a preparação pedagógica:</w:t>
      </w:r>
    </w:p>
    <w:p w14:paraId="5466977D" w14:textId="77777777" w:rsidR="009A2758" w:rsidRPr="009A2758" w:rsidRDefault="009A2758" w:rsidP="009A2758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34"/>
          <w:szCs w:val="34"/>
        </w:rPr>
      </w:pPr>
      <w:r w:rsidRPr="009A2758">
        <w:rPr>
          <w:rFonts w:ascii="Tahoma" w:hAnsi="Tahoma"/>
          <w:sz w:val="34"/>
          <w:szCs w:val="34"/>
        </w:rPr>
        <w:t>o caso dos cursos de licenciatura em ciências exatas das</w:t>
      </w:r>
    </w:p>
    <w:p w14:paraId="7ECE8513" w14:textId="77777777" w:rsidR="009A2758" w:rsidRPr="009A2758" w:rsidRDefault="009A2758" w:rsidP="009A2758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34"/>
          <w:szCs w:val="34"/>
        </w:rPr>
      </w:pPr>
      <w:r w:rsidRPr="009A2758">
        <w:rPr>
          <w:rFonts w:ascii="Tahoma" w:hAnsi="Tahoma"/>
          <w:sz w:val="34"/>
          <w:szCs w:val="34"/>
        </w:rPr>
        <w:t>universidades públicas do estado de São Paulo.</w:t>
      </w:r>
    </w:p>
    <w:p w14:paraId="53D434F8" w14:textId="77777777" w:rsidR="00107973" w:rsidRDefault="00107973" w:rsidP="00173355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14:paraId="0F00ECBB" w14:textId="77777777" w:rsidR="00107973" w:rsidRDefault="00107973" w:rsidP="00173355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14:paraId="31868538" w14:textId="77777777" w:rsidR="00107973" w:rsidRDefault="00107973" w:rsidP="00173355">
      <w:pPr>
        <w:spacing w:before="0" w:after="0" w:line="240" w:lineRule="auto"/>
        <w:ind w:left="567" w:right="526" w:firstLine="0"/>
        <w:jc w:val="center"/>
        <w:rPr>
          <w:rFonts w:ascii="Tahoma" w:hAnsi="Tahoma"/>
          <w:sz w:val="28"/>
        </w:rPr>
      </w:pPr>
    </w:p>
    <w:p w14:paraId="10B19388" w14:textId="77777777" w:rsidR="00107973" w:rsidRPr="009A2758" w:rsidRDefault="009A2758" w:rsidP="00173355">
      <w:pPr>
        <w:spacing w:before="0" w:after="0" w:line="240" w:lineRule="auto"/>
        <w:ind w:firstLine="0"/>
        <w:jc w:val="center"/>
        <w:rPr>
          <w:b/>
          <w:i/>
          <w:sz w:val="30"/>
          <w:lang w:val="es-ES_tradnl"/>
        </w:rPr>
      </w:pPr>
      <w:r w:rsidRPr="009A2758">
        <w:rPr>
          <w:b/>
          <w:i/>
          <w:sz w:val="30"/>
        </w:rPr>
        <w:t>Otávio Massola Sumi</w:t>
      </w:r>
    </w:p>
    <w:p w14:paraId="07758840" w14:textId="77777777" w:rsidR="00167DEA" w:rsidRPr="00107973" w:rsidRDefault="00167DEA" w:rsidP="00173355">
      <w:pPr>
        <w:spacing w:before="0" w:after="0" w:line="240" w:lineRule="auto"/>
        <w:ind w:firstLine="0"/>
        <w:jc w:val="center"/>
        <w:rPr>
          <w:lang w:val="es-ES_tradnl"/>
        </w:rPr>
      </w:pPr>
    </w:p>
    <w:p w14:paraId="42F8A96F" w14:textId="77777777" w:rsidR="00167DEA" w:rsidRDefault="00167DEA" w:rsidP="00173355">
      <w:pPr>
        <w:spacing w:before="0" w:after="0" w:line="240" w:lineRule="auto"/>
        <w:ind w:firstLine="0"/>
        <w:jc w:val="center"/>
        <w:rPr>
          <w:sz w:val="44"/>
        </w:rPr>
      </w:pPr>
    </w:p>
    <w:p w14:paraId="5888EB47" w14:textId="77777777" w:rsidR="00167DEA" w:rsidRDefault="00167DEA" w:rsidP="00173355">
      <w:pPr>
        <w:spacing w:before="0" w:after="0" w:line="240" w:lineRule="auto"/>
        <w:ind w:firstLine="0"/>
        <w:jc w:val="center"/>
        <w:rPr>
          <w:sz w:val="44"/>
        </w:rPr>
      </w:pPr>
    </w:p>
    <w:p w14:paraId="17B6E879" w14:textId="77777777" w:rsidR="00167DEA" w:rsidRPr="009A2758" w:rsidRDefault="00107973" w:rsidP="00173355">
      <w:pPr>
        <w:pStyle w:val="Heading5"/>
        <w:spacing w:before="0" w:after="0" w:line="240" w:lineRule="auto"/>
        <w:ind w:firstLine="0"/>
        <w:jc w:val="center"/>
        <w:rPr>
          <w:rFonts w:ascii="Times New Roman" w:hAnsi="Times New Roman"/>
          <w:bCs w:val="0"/>
          <w:iCs w:val="0"/>
          <w:sz w:val="30"/>
          <w:szCs w:val="20"/>
          <w:lang w:val="pt-BR"/>
        </w:rPr>
      </w:pPr>
      <w:r w:rsidRPr="009A2758">
        <w:rPr>
          <w:rFonts w:ascii="Times New Roman" w:hAnsi="Times New Roman"/>
          <w:bCs w:val="0"/>
          <w:iCs w:val="0"/>
          <w:sz w:val="30"/>
          <w:szCs w:val="20"/>
        </w:rPr>
        <w:t xml:space="preserve">Orientador: </w:t>
      </w:r>
      <w:r w:rsidR="009A2758" w:rsidRPr="009A2758">
        <w:rPr>
          <w:rFonts w:ascii="Times New Roman" w:hAnsi="Times New Roman"/>
          <w:bCs w:val="0"/>
          <w:iCs w:val="0"/>
          <w:sz w:val="30"/>
          <w:szCs w:val="20"/>
          <w:lang w:val="pt-BR"/>
        </w:rPr>
        <w:t>Prof. Dr. Seiji Isotani</w:t>
      </w:r>
    </w:p>
    <w:p w14:paraId="5F013017" w14:textId="77777777" w:rsidR="00167DEA" w:rsidRDefault="00167DEA" w:rsidP="00D92B32">
      <w:pPr>
        <w:spacing w:before="0" w:after="0" w:line="240" w:lineRule="auto"/>
        <w:ind w:firstLine="0"/>
        <w:rPr>
          <w:b/>
          <w:i/>
        </w:rPr>
      </w:pPr>
    </w:p>
    <w:p w14:paraId="4B9EBCCB" w14:textId="77777777" w:rsidR="00167DEA" w:rsidRDefault="00167DEA" w:rsidP="00173355">
      <w:pPr>
        <w:spacing w:before="0" w:after="0" w:line="240" w:lineRule="auto"/>
        <w:ind w:firstLine="0"/>
        <w:jc w:val="center"/>
      </w:pPr>
    </w:p>
    <w:p w14:paraId="23BD9ACE" w14:textId="77777777" w:rsidR="00167DEA" w:rsidRDefault="00167DEA" w:rsidP="00173355">
      <w:pPr>
        <w:spacing w:before="0" w:after="0" w:line="240" w:lineRule="auto"/>
        <w:ind w:firstLine="0"/>
        <w:jc w:val="center"/>
      </w:pPr>
    </w:p>
    <w:p w14:paraId="3BE88942" w14:textId="77777777" w:rsidR="004C6969" w:rsidRDefault="004C6969" w:rsidP="00173355">
      <w:pPr>
        <w:spacing w:before="0" w:after="0" w:line="240" w:lineRule="auto"/>
        <w:ind w:firstLine="0"/>
      </w:pPr>
    </w:p>
    <w:p w14:paraId="62E67A32" w14:textId="77777777" w:rsidR="004C6969" w:rsidRDefault="004C6969" w:rsidP="00173355">
      <w:pPr>
        <w:spacing w:before="0" w:after="0" w:line="240" w:lineRule="auto"/>
        <w:ind w:firstLine="0"/>
      </w:pPr>
    </w:p>
    <w:p w14:paraId="3EEACC78" w14:textId="77777777" w:rsidR="00167DEA" w:rsidRDefault="00167DEA" w:rsidP="00173355">
      <w:pPr>
        <w:spacing w:before="0" w:after="0" w:line="240" w:lineRule="auto"/>
        <w:ind w:firstLine="0"/>
      </w:pPr>
    </w:p>
    <w:tbl>
      <w:tblPr>
        <w:tblW w:w="0" w:type="auto"/>
        <w:tblInd w:w="3573" w:type="dxa"/>
        <w:tblLook w:val="01E0" w:firstRow="1" w:lastRow="1" w:firstColumn="1" w:lastColumn="1" w:noHBand="0" w:noVBand="0"/>
      </w:tblPr>
      <w:tblGrid>
        <w:gridCol w:w="5215"/>
      </w:tblGrid>
      <w:tr w:rsidR="00A83001" w:rsidRPr="00A83001" w14:paraId="7D8672E4" w14:textId="77777777">
        <w:tc>
          <w:tcPr>
            <w:tcW w:w="5283" w:type="dxa"/>
          </w:tcPr>
          <w:p w14:paraId="50B2FE8B" w14:textId="77777777" w:rsidR="003F5936" w:rsidRDefault="003F5936" w:rsidP="002900BD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Monografia referente ao projeto de </w:t>
            </w:r>
            <w:r w:rsidRPr="00A83001">
              <w:rPr>
                <w:sz w:val="22"/>
                <w:szCs w:val="22"/>
              </w:rPr>
              <w:t xml:space="preserve">conclusão de curso </w:t>
            </w:r>
            <w:r>
              <w:rPr>
                <w:sz w:val="22"/>
                <w:szCs w:val="22"/>
              </w:rPr>
              <w:t>dentro do escopo da disciplina .</w:t>
            </w:r>
            <w:r w:rsidRPr="00115B92">
              <w:rPr>
                <w:sz w:val="22"/>
                <w:szCs w:val="22"/>
                <w:highlight w:val="yellow"/>
              </w:rPr>
              <w:t>....</w:t>
            </w:r>
            <w:r>
              <w:rPr>
                <w:sz w:val="22"/>
                <w:szCs w:val="22"/>
              </w:rPr>
              <w:t>do Departamento de Sistemas de Computação do Instituto de Ciências Matemát</w:t>
            </w:r>
            <w:r w:rsidR="00115B92">
              <w:rPr>
                <w:sz w:val="22"/>
                <w:szCs w:val="22"/>
              </w:rPr>
              <w:t xml:space="preserve">icas e de Computação – ICMC-USP para obtenção do título de </w:t>
            </w:r>
            <w:r w:rsidR="00115B92" w:rsidRPr="00115B92">
              <w:rPr>
                <w:sz w:val="22"/>
                <w:szCs w:val="22"/>
                <w:highlight w:val="yellow"/>
              </w:rPr>
              <w:t>Bacharel em</w:t>
            </w:r>
            <w:r w:rsidR="00115B92" w:rsidRPr="00115B92">
              <w:rPr>
                <w:color w:val="FF0000"/>
                <w:sz w:val="22"/>
                <w:szCs w:val="22"/>
                <w:highlight w:val="yellow"/>
              </w:rPr>
              <w:t xml:space="preserve"> </w:t>
            </w:r>
            <w:r w:rsidR="00115B92" w:rsidRPr="00115B92">
              <w:rPr>
                <w:color w:val="111111"/>
                <w:sz w:val="22"/>
                <w:szCs w:val="22"/>
                <w:highlight w:val="yellow"/>
              </w:rPr>
              <w:t>Informática ou Bacharel em Sistemas de Informação ou Engenheiro(a) de Computação.</w:t>
            </w:r>
          </w:p>
          <w:p w14:paraId="7DDC0A5C" w14:textId="77777777" w:rsidR="00A83001" w:rsidRPr="00A83001" w:rsidRDefault="00A83001" w:rsidP="003F5936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</w:p>
        </w:tc>
      </w:tr>
      <w:tr w:rsidR="00A83001" w:rsidRPr="00A83001" w14:paraId="42AF9944" w14:textId="77777777">
        <w:tc>
          <w:tcPr>
            <w:tcW w:w="5283" w:type="dxa"/>
          </w:tcPr>
          <w:p w14:paraId="29F27E41" w14:textId="77777777" w:rsidR="00A83001" w:rsidRPr="00A83001" w:rsidRDefault="00A83001" w:rsidP="00A83001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14:paraId="56E24CF8" w14:textId="77777777" w:rsidR="00A83001" w:rsidRPr="00A83001" w:rsidRDefault="00A83001" w:rsidP="004C6969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</w:rPr>
            </w:pPr>
            <w:r w:rsidRPr="00A83001">
              <w:rPr>
                <w:sz w:val="22"/>
                <w:szCs w:val="22"/>
              </w:rPr>
              <w:t xml:space="preserve">Área de Concentração: </w:t>
            </w:r>
            <w:r w:rsidR="004C6969" w:rsidRPr="004C6969">
              <w:rPr>
                <w:color w:val="FF0000"/>
                <w:sz w:val="22"/>
                <w:szCs w:val="22"/>
              </w:rPr>
              <w:t>Coloque a área de concentração</w:t>
            </w:r>
          </w:p>
        </w:tc>
      </w:tr>
    </w:tbl>
    <w:p w14:paraId="65979101" w14:textId="77777777" w:rsidR="00167DEA" w:rsidRDefault="00167DEA" w:rsidP="00173355">
      <w:pPr>
        <w:spacing w:before="0" w:after="0" w:line="240" w:lineRule="auto"/>
        <w:ind w:firstLine="0"/>
      </w:pPr>
    </w:p>
    <w:p w14:paraId="02A2C243" w14:textId="77777777" w:rsidR="00167DEA" w:rsidRDefault="00167DEA" w:rsidP="00173355">
      <w:pPr>
        <w:spacing w:before="0" w:after="0" w:line="240" w:lineRule="auto"/>
        <w:ind w:firstLine="0"/>
      </w:pPr>
    </w:p>
    <w:p w14:paraId="39033139" w14:textId="77777777" w:rsidR="00167DEA" w:rsidRDefault="00167DEA" w:rsidP="00173355">
      <w:pPr>
        <w:spacing w:before="0" w:after="0" w:line="240" w:lineRule="auto"/>
        <w:ind w:firstLine="0"/>
        <w:jc w:val="center"/>
        <w:rPr>
          <w:b/>
        </w:rPr>
      </w:pPr>
    </w:p>
    <w:p w14:paraId="4A8429FB" w14:textId="77777777" w:rsidR="00167DEA" w:rsidRDefault="00167DEA" w:rsidP="00173355">
      <w:pPr>
        <w:spacing w:before="0" w:after="0" w:line="240" w:lineRule="auto"/>
        <w:ind w:firstLine="0"/>
        <w:jc w:val="center"/>
        <w:rPr>
          <w:b/>
        </w:rPr>
      </w:pPr>
      <w:r>
        <w:rPr>
          <w:b/>
        </w:rPr>
        <w:t>USP – São Carlos</w:t>
      </w:r>
    </w:p>
    <w:p w14:paraId="4B4B5D99" w14:textId="77777777" w:rsidR="00727080" w:rsidRDefault="00106C62" w:rsidP="00173355">
      <w:pPr>
        <w:spacing w:before="0" w:after="0" w:line="240" w:lineRule="auto"/>
        <w:ind w:firstLine="0"/>
        <w:jc w:val="center"/>
        <w:rPr>
          <w:sz w:val="28"/>
        </w:rPr>
        <w:sectPr w:rsidR="00727080" w:rsidSect="00CB13E1">
          <w:headerReference w:type="even" r:id="rId9"/>
          <w:headerReference w:type="default" r:id="rId10"/>
          <w:footerReference w:type="default" r:id="rId11"/>
          <w:pgSz w:w="11907" w:h="16840" w:code="9"/>
          <w:pgMar w:top="1701" w:right="1418" w:bottom="1418" w:left="1701" w:header="720" w:footer="720" w:gutter="0"/>
          <w:pgNumType w:start="1"/>
          <w:cols w:space="720"/>
        </w:sectPr>
      </w:pPr>
      <w:r w:rsidRPr="00DB528B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79A6A" wp14:editId="19EB92C7">
                <wp:simplePos x="0" y="0"/>
                <wp:positionH relativeFrom="column">
                  <wp:posOffset>5343525</wp:posOffset>
                </wp:positionH>
                <wp:positionV relativeFrom="paragraph">
                  <wp:posOffset>220980</wp:posOffset>
                </wp:positionV>
                <wp:extent cx="353695" cy="414020"/>
                <wp:effectExtent l="0" t="0" r="0" b="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3695" cy="41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89D80" id="Rectangle 15" o:spid="_x0000_s1026" style="position:absolute;margin-left:420.75pt;margin-top:17.4pt;width:27.85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" strokecolor="white"/>
            </w:pict>
          </mc:Fallback>
        </mc:AlternateContent>
      </w:r>
      <w:r w:rsidR="003F5936">
        <w:rPr>
          <w:b/>
          <w:color w:val="FF0000"/>
        </w:rPr>
        <w:t>Data</w:t>
      </w:r>
    </w:p>
    <w:p w14:paraId="25528123" w14:textId="77777777" w:rsidR="00870637" w:rsidRDefault="00870637" w:rsidP="00870637">
      <w:pPr>
        <w:rPr>
          <w:b/>
          <w:color w:val="FF0000"/>
        </w:rPr>
      </w:pPr>
      <w:r>
        <w:rPr>
          <w:b/>
          <w:color w:val="FF0000"/>
        </w:rPr>
        <w:lastRenderedPageBreak/>
        <w:t>LEIA COM ATENÇÃO:</w:t>
      </w:r>
    </w:p>
    <w:p w14:paraId="6930EB49" w14:textId="77777777" w:rsidR="00870637" w:rsidRDefault="00870637" w:rsidP="00870637">
      <w:pPr>
        <w:rPr>
          <w:b/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1</w:t>
      </w:r>
      <w:r w:rsidRPr="007A6510">
        <w:rPr>
          <w:b/>
          <w:color w:val="FF0000"/>
        </w:rPr>
        <w:t xml:space="preserve">: </w:t>
      </w:r>
      <w:r>
        <w:rPr>
          <w:color w:val="FF0000"/>
        </w:rPr>
        <w:t>Este documento é uma recomendação de formatação da monografia; portanto, o aluno tem a liberdade de inserir outros capítulos/seções ou reestruturá-la, caso seja necessário.</w:t>
      </w:r>
    </w:p>
    <w:p w14:paraId="14BF4BFA" w14:textId="77777777" w:rsidR="00870637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2</w:t>
      </w:r>
      <w:r w:rsidRPr="007A6510">
        <w:rPr>
          <w:b/>
          <w:color w:val="FF0000"/>
        </w:rPr>
        <w:t xml:space="preserve">: </w:t>
      </w:r>
      <w:r>
        <w:rPr>
          <w:color w:val="FF0000"/>
        </w:rPr>
        <w:t>O texto da monografia (marcado como estilo normal do Word)  deve utilizar fonte Times New Roman tamanho 12pt com espaçamento 1,5 entre linhas, conforme já configurado neste documento. Utilizar papel A4.</w:t>
      </w:r>
    </w:p>
    <w:p w14:paraId="09D28459" w14:textId="77777777" w:rsidR="00870637" w:rsidRPr="007A6510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3</w:t>
      </w:r>
      <w:r w:rsidRPr="007A6510">
        <w:rPr>
          <w:b/>
          <w:color w:val="FF0000"/>
        </w:rPr>
        <w:t xml:space="preserve">: </w:t>
      </w:r>
      <w:r w:rsidRPr="007A6510">
        <w:rPr>
          <w:color w:val="FF0000"/>
        </w:rPr>
        <w:t>Margens: Superior e esquerda: 3,0 cm; Inferior e direita: 2,0 cm</w:t>
      </w:r>
    </w:p>
    <w:p w14:paraId="6C2C0B98" w14:textId="77777777" w:rsidR="00870637" w:rsidRPr="007A6510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4</w:t>
      </w:r>
      <w:r w:rsidRPr="007A6510">
        <w:rPr>
          <w:b/>
          <w:color w:val="FF0000"/>
        </w:rPr>
        <w:t>:</w:t>
      </w:r>
      <w:r w:rsidRPr="007A6510">
        <w:rPr>
          <w:color w:val="FF0000"/>
        </w:rPr>
        <w:t xml:space="preserve"> </w:t>
      </w:r>
      <w:r>
        <w:rPr>
          <w:color w:val="FF0000"/>
        </w:rPr>
        <w:t xml:space="preserve">Sugere-se que a monografia tenha </w:t>
      </w:r>
      <w:r w:rsidR="003F5936">
        <w:rPr>
          <w:color w:val="FF0000"/>
        </w:rPr>
        <w:t xml:space="preserve">em torno de </w:t>
      </w:r>
      <w:r w:rsidRPr="007A6510">
        <w:rPr>
          <w:color w:val="FF0000"/>
        </w:rPr>
        <w:t>30  páginas.</w:t>
      </w:r>
    </w:p>
    <w:p w14:paraId="70C5A813" w14:textId="77777777" w:rsidR="00870637" w:rsidRPr="007A6510" w:rsidRDefault="00870637" w:rsidP="00870637">
      <w:pPr>
        <w:rPr>
          <w:color w:val="FF0000"/>
        </w:rPr>
      </w:pPr>
      <w:r w:rsidRPr="007A6510">
        <w:rPr>
          <w:b/>
          <w:color w:val="FF0000"/>
        </w:rPr>
        <w:t>Observação</w:t>
      </w:r>
      <w:r>
        <w:rPr>
          <w:b/>
          <w:color w:val="FF0000"/>
        </w:rPr>
        <w:t xml:space="preserve"> 5</w:t>
      </w:r>
      <w:r w:rsidRPr="007A6510">
        <w:rPr>
          <w:b/>
          <w:color w:val="FF0000"/>
        </w:rPr>
        <w:t>:</w:t>
      </w:r>
      <w:r w:rsidRPr="007A6510">
        <w:rPr>
          <w:color w:val="FF0000"/>
        </w:rPr>
        <w:t xml:space="preserve"> </w:t>
      </w:r>
      <w:r>
        <w:rPr>
          <w:color w:val="FF0000"/>
        </w:rPr>
        <w:t>Outras r</w:t>
      </w:r>
      <w:r w:rsidRPr="007A6510">
        <w:rPr>
          <w:color w:val="FF0000"/>
        </w:rPr>
        <w:t>ecomendações</w:t>
      </w:r>
      <w:r>
        <w:rPr>
          <w:color w:val="FF0000"/>
        </w:rPr>
        <w:t xml:space="preserve">: </w:t>
      </w:r>
      <w:r w:rsidRPr="007A6510">
        <w:rPr>
          <w:color w:val="FF0000"/>
        </w:rPr>
        <w:t>(i) Substituir todos os textos marcados em vermelho</w:t>
      </w:r>
      <w:r>
        <w:rPr>
          <w:color w:val="FF0000"/>
        </w:rPr>
        <w:t>;</w:t>
      </w:r>
      <w:r w:rsidRPr="007A6510">
        <w:rPr>
          <w:color w:val="FF0000"/>
        </w:rPr>
        <w:t xml:space="preserve"> </w:t>
      </w:r>
      <w:r>
        <w:rPr>
          <w:color w:val="FF0000"/>
        </w:rPr>
        <w:t xml:space="preserve">e </w:t>
      </w:r>
      <w:r w:rsidRPr="007A6510">
        <w:rPr>
          <w:color w:val="FF0000"/>
        </w:rPr>
        <w:t>(ii) Seções que forem opcionais e não forem utilizadas na monografia podem ser retirada</w:t>
      </w:r>
      <w:r>
        <w:rPr>
          <w:color w:val="FF0000"/>
        </w:rPr>
        <w:t>s.</w:t>
      </w:r>
    </w:p>
    <w:p w14:paraId="69CDC36E" w14:textId="77777777" w:rsidR="00253D27" w:rsidRDefault="00870637" w:rsidP="00253D27">
      <w:pPr>
        <w:ind w:left="6096" w:firstLine="0"/>
        <w:rPr>
          <w:i/>
          <w:color w:val="FF0000"/>
        </w:rPr>
      </w:pPr>
      <w:r>
        <w:rPr>
          <w:i/>
          <w:color w:val="FF0000"/>
        </w:rPr>
        <w:br w:type="page"/>
      </w:r>
    </w:p>
    <w:p w14:paraId="15CF4DC5" w14:textId="77777777" w:rsidR="00253D27" w:rsidRDefault="00253D27" w:rsidP="00253D27">
      <w:pPr>
        <w:ind w:left="6096" w:firstLine="0"/>
        <w:rPr>
          <w:i/>
          <w:color w:val="FF0000"/>
        </w:rPr>
      </w:pPr>
    </w:p>
    <w:p w14:paraId="4CE74D3E" w14:textId="77777777" w:rsidR="00253D27" w:rsidRDefault="00253D27" w:rsidP="00253D27">
      <w:pPr>
        <w:ind w:left="6096" w:firstLine="0"/>
        <w:rPr>
          <w:i/>
          <w:color w:val="FF0000"/>
        </w:rPr>
      </w:pPr>
    </w:p>
    <w:p w14:paraId="608B12B9" w14:textId="77777777" w:rsidR="00253D27" w:rsidRPr="00253D27" w:rsidRDefault="00253D27" w:rsidP="00253D27">
      <w:pPr>
        <w:ind w:left="6096" w:firstLine="0"/>
        <w:rPr>
          <w:i/>
          <w:color w:val="FF0000"/>
        </w:rPr>
      </w:pPr>
      <w:r w:rsidRPr="00253D27">
        <w:rPr>
          <w:i/>
          <w:color w:val="FF0000"/>
        </w:rPr>
        <w:t>Coloque a epígrafe nesta página se desejar.</w:t>
      </w:r>
    </w:p>
    <w:p w14:paraId="525A1CD2" w14:textId="77777777" w:rsidR="00D83EDC" w:rsidRDefault="00253D27" w:rsidP="00173355">
      <w:pPr>
        <w:pStyle w:val="pre"/>
        <w:ind w:firstLine="0"/>
      </w:pPr>
      <w:r>
        <w:br w:type="page"/>
      </w:r>
      <w:r w:rsidR="00727080">
        <w:lastRenderedPageBreak/>
        <w:t>Dedicatória</w:t>
      </w:r>
    </w:p>
    <w:p w14:paraId="6610876B" w14:textId="77777777" w:rsidR="00D83EDC" w:rsidRPr="00173355" w:rsidRDefault="00173355" w:rsidP="00D83EDC">
      <w:pPr>
        <w:rPr>
          <w:color w:val="FF0000"/>
        </w:rPr>
      </w:pPr>
      <w:r w:rsidRPr="00154454">
        <w:rPr>
          <w:b/>
          <w:color w:val="FF0000"/>
        </w:rPr>
        <w:t>Observaç</w:t>
      </w:r>
      <w:r w:rsidR="00154454" w:rsidRPr="00154454">
        <w:rPr>
          <w:b/>
          <w:color w:val="FF0000"/>
        </w:rPr>
        <w:t>ão 1:</w:t>
      </w:r>
      <w:r w:rsidR="00154454">
        <w:rPr>
          <w:color w:val="FF0000"/>
        </w:rPr>
        <w:t xml:space="preserve"> Est</w:t>
      </w:r>
      <w:r w:rsidRPr="00173355">
        <w:rPr>
          <w:color w:val="FF0000"/>
        </w:rPr>
        <w:t xml:space="preserve">a seção </w:t>
      </w:r>
      <w:r>
        <w:rPr>
          <w:color w:val="FF0000"/>
        </w:rPr>
        <w:t xml:space="preserve">é </w:t>
      </w:r>
      <w:r w:rsidRPr="00173355">
        <w:rPr>
          <w:color w:val="FF0000"/>
        </w:rPr>
        <w:t>opcional.</w:t>
      </w:r>
    </w:p>
    <w:p w14:paraId="2327F9A0" w14:textId="77777777" w:rsidR="00727080" w:rsidRDefault="00727080">
      <w:pPr>
        <w:pStyle w:val="pre"/>
      </w:pPr>
    </w:p>
    <w:p w14:paraId="4FA03C3A" w14:textId="77777777" w:rsidR="00727080" w:rsidRDefault="00727080" w:rsidP="00173355">
      <w:pPr>
        <w:pStyle w:val="pre"/>
        <w:ind w:firstLine="0"/>
      </w:pPr>
      <w:r>
        <w:br w:type="page"/>
      </w:r>
      <w:r>
        <w:lastRenderedPageBreak/>
        <w:t>Agradecimentos</w:t>
      </w:r>
    </w:p>
    <w:p w14:paraId="51335363" w14:textId="77777777" w:rsidR="00154454" w:rsidRDefault="00154454" w:rsidP="00154454">
      <w:pPr>
        <w:rPr>
          <w:color w:val="FF0000"/>
        </w:rPr>
      </w:pPr>
      <w:r w:rsidRPr="00154454">
        <w:rPr>
          <w:b/>
          <w:color w:val="FF0000"/>
        </w:rPr>
        <w:t>Observação 1:</w:t>
      </w:r>
      <w:r>
        <w:rPr>
          <w:color w:val="FF0000"/>
        </w:rPr>
        <w:t xml:space="preserve"> Est</w:t>
      </w:r>
      <w:r w:rsidRPr="00173355">
        <w:rPr>
          <w:color w:val="FF0000"/>
        </w:rPr>
        <w:t xml:space="preserve">a seção </w:t>
      </w:r>
      <w:r>
        <w:rPr>
          <w:color w:val="FF0000"/>
        </w:rPr>
        <w:t xml:space="preserve">é </w:t>
      </w:r>
      <w:r w:rsidRPr="00173355">
        <w:rPr>
          <w:color w:val="FF0000"/>
        </w:rPr>
        <w:t>opcional.</w:t>
      </w:r>
    </w:p>
    <w:p w14:paraId="3912E065" w14:textId="77777777" w:rsidR="00A617E3" w:rsidRPr="00173355" w:rsidRDefault="00A617E3" w:rsidP="00154454">
      <w:pPr>
        <w:rPr>
          <w:color w:val="FF0000"/>
        </w:rPr>
      </w:pPr>
    </w:p>
    <w:p w14:paraId="24375DF5" w14:textId="77777777" w:rsidR="00727080" w:rsidRDefault="00727080">
      <w:pPr>
        <w:pStyle w:val="pre"/>
      </w:pPr>
    </w:p>
    <w:p w14:paraId="7B1C3C9E" w14:textId="77777777" w:rsidR="00727080" w:rsidRDefault="00727080" w:rsidP="00173355">
      <w:pPr>
        <w:pStyle w:val="pre"/>
        <w:ind w:firstLine="0"/>
      </w:pPr>
      <w:r>
        <w:br w:type="page"/>
      </w:r>
      <w:r>
        <w:lastRenderedPageBreak/>
        <w:t>Resumo</w:t>
      </w:r>
    </w:p>
    <w:p w14:paraId="3BFFA13D" w14:textId="64C0A872" w:rsidR="00957002" w:rsidRPr="00957002" w:rsidRDefault="00957002" w:rsidP="00154454">
      <w:pPr>
        <w:rPr>
          <w:bCs/>
        </w:rPr>
      </w:pPr>
      <w:r w:rsidRPr="00957002">
        <w:rPr>
          <w:bCs/>
        </w:rPr>
        <w:t xml:space="preserve">Este trabalho consiste na análise e observação do uso e aproveitamento de softwares educacionais, sejam eles </w:t>
      </w:r>
      <w:r>
        <w:rPr>
          <w:bCs/>
        </w:rPr>
        <w:t xml:space="preserve">aplicados de forma passiva (como aulas EAD e conteúdo baseados em hipermídia) quanto de forma ativa (como plataforma com suporte à submissão de tarefas interação com o docente responsável, conhecidos como </w:t>
      </w:r>
      <w:proofErr w:type="spellStart"/>
      <w:r>
        <w:rPr>
          <w:bCs/>
        </w:rPr>
        <w:t>moodle</w:t>
      </w:r>
      <w:proofErr w:type="spellEnd"/>
      <w:r>
        <w:rPr>
          <w:bCs/>
        </w:rPr>
        <w:t>).</w:t>
      </w:r>
    </w:p>
    <w:p w14:paraId="054E7795" w14:textId="0D3EC45B" w:rsidR="00154454" w:rsidRPr="00A617E3" w:rsidRDefault="00154454" w:rsidP="00154454">
      <w:pPr>
        <w:rPr>
          <w:color w:val="FF0000"/>
        </w:rPr>
      </w:pPr>
      <w:r w:rsidRPr="00A617E3">
        <w:rPr>
          <w:b/>
          <w:color w:val="FF0000"/>
        </w:rPr>
        <w:t>Observação 1:</w:t>
      </w:r>
      <w:r w:rsidRPr="00A617E3">
        <w:rPr>
          <w:color w:val="FF0000"/>
        </w:rPr>
        <w:t xml:space="preserve"> Esta seção é ob</w:t>
      </w:r>
      <w:r w:rsidR="005E674D">
        <w:rPr>
          <w:color w:val="FF0000"/>
        </w:rPr>
        <w:t>rigatória</w:t>
      </w:r>
      <w:r w:rsidRPr="00A617E3">
        <w:rPr>
          <w:color w:val="FF0000"/>
        </w:rPr>
        <w:t>.</w:t>
      </w:r>
    </w:p>
    <w:p w14:paraId="2E4E3E1C" w14:textId="77777777" w:rsidR="00A617E3" w:rsidRPr="00A617E3" w:rsidRDefault="00A617E3" w:rsidP="00A617E3">
      <w:pPr>
        <w:rPr>
          <w:color w:val="FF0000"/>
        </w:rPr>
      </w:pPr>
      <w:r w:rsidRPr="00A617E3">
        <w:rPr>
          <w:b/>
          <w:color w:val="FF0000"/>
        </w:rPr>
        <w:t>Observação 2:</w:t>
      </w:r>
      <w:r w:rsidRPr="00A617E3">
        <w:rPr>
          <w:color w:val="FF0000"/>
        </w:rPr>
        <w:t xml:space="preserve">  O resumo deve apresentar de forma concisa os pontos relevantes do texto. Deve ter o objetivo de abrevia o tempo do leitor e estimular a consulta ao texto completo da monografia.</w:t>
      </w:r>
    </w:p>
    <w:p w14:paraId="0AB18DBE" w14:textId="77777777" w:rsidR="00A617E3" w:rsidRPr="00A617E3" w:rsidRDefault="00A617E3" w:rsidP="00A617E3">
      <w:pPr>
        <w:rPr>
          <w:color w:val="FF0000"/>
        </w:rPr>
      </w:pPr>
      <w:r w:rsidRPr="00A617E3">
        <w:rPr>
          <w:b/>
          <w:color w:val="FF0000"/>
        </w:rPr>
        <w:t>Observação 3:</w:t>
      </w:r>
      <w:r w:rsidRPr="00A617E3">
        <w:rPr>
          <w:color w:val="FF0000"/>
        </w:rPr>
        <w:t xml:space="preserve">   Deve ser redigido em parágrafo único, através de uma seqüência de frases concisas e ob</w:t>
      </w:r>
      <w:r>
        <w:rPr>
          <w:color w:val="FF0000"/>
        </w:rPr>
        <w:t>jetivas e com espaçamento duplo.</w:t>
      </w:r>
    </w:p>
    <w:p w14:paraId="58977622" w14:textId="77777777" w:rsidR="00A617E3" w:rsidRDefault="00A617E3" w:rsidP="00A617E3">
      <w:pPr>
        <w:rPr>
          <w:color w:val="FF0000"/>
        </w:rPr>
      </w:pPr>
      <w:r w:rsidRPr="00A617E3">
        <w:rPr>
          <w:b/>
          <w:color w:val="FF0000"/>
        </w:rPr>
        <w:t>Observação 4:</w:t>
      </w:r>
      <w:r w:rsidRPr="00A617E3">
        <w:rPr>
          <w:color w:val="FF0000"/>
        </w:rPr>
        <w:t xml:space="preserve">   O resumo nã</w:t>
      </w:r>
      <w:r>
        <w:rPr>
          <w:color w:val="FF0000"/>
        </w:rPr>
        <w:t>o deve ultrapassar 500 palavras.</w:t>
      </w:r>
    </w:p>
    <w:p w14:paraId="459BD476" w14:textId="77777777" w:rsidR="00A617E3" w:rsidRPr="00A617E3" w:rsidRDefault="00A617E3" w:rsidP="00A617E3">
      <w:pPr>
        <w:rPr>
          <w:color w:val="FF0000"/>
        </w:rPr>
      </w:pPr>
      <w:r w:rsidRPr="00A617E3">
        <w:rPr>
          <w:b/>
          <w:color w:val="FF0000"/>
        </w:rPr>
        <w:t xml:space="preserve">Observação </w:t>
      </w:r>
      <w:r>
        <w:rPr>
          <w:b/>
          <w:color w:val="FF0000"/>
        </w:rPr>
        <w:t>5</w:t>
      </w:r>
      <w:r w:rsidRPr="00A617E3">
        <w:rPr>
          <w:b/>
          <w:color w:val="FF0000"/>
        </w:rPr>
        <w:t>:</w:t>
      </w:r>
      <w:r w:rsidRPr="00A617E3">
        <w:rPr>
          <w:color w:val="FF0000"/>
        </w:rPr>
        <w:t xml:space="preserve">  </w:t>
      </w:r>
      <w:r>
        <w:rPr>
          <w:color w:val="FF0000"/>
        </w:rPr>
        <w:t>Mais informações sobre a escrita de resumo, consulte a norma NBR 6028/</w:t>
      </w:r>
      <w:r w:rsidRPr="00A617E3">
        <w:rPr>
          <w:color w:val="FF0000"/>
        </w:rPr>
        <w:t>1990</w:t>
      </w:r>
      <w:r>
        <w:rPr>
          <w:color w:val="FF0000"/>
        </w:rPr>
        <w:t xml:space="preserve"> para escrita de resumos.</w:t>
      </w:r>
    </w:p>
    <w:p w14:paraId="0632921B" w14:textId="77777777" w:rsidR="00A617E3" w:rsidRPr="00A617E3" w:rsidRDefault="00A617E3" w:rsidP="00A617E3">
      <w:r w:rsidRPr="00A617E3">
        <w:t xml:space="preserve"> </w:t>
      </w:r>
    </w:p>
    <w:p w14:paraId="5D1BC41D" w14:textId="77777777" w:rsidR="00727080" w:rsidRDefault="00727080">
      <w:pPr>
        <w:pStyle w:val="pre"/>
        <w:rPr>
          <w:u w:val="single"/>
        </w:rPr>
      </w:pPr>
    </w:p>
    <w:p w14:paraId="0D3F701E" w14:textId="77777777" w:rsidR="00727080" w:rsidRDefault="00727080" w:rsidP="00173355">
      <w:pPr>
        <w:pStyle w:val="pre"/>
        <w:ind w:firstLine="0"/>
      </w:pPr>
      <w:r>
        <w:br w:type="page"/>
      </w:r>
      <w:r>
        <w:lastRenderedPageBreak/>
        <w:t>Sumário</w:t>
      </w:r>
    </w:p>
    <w:p w14:paraId="55BCF1BC" w14:textId="77777777" w:rsidR="00585CCF" w:rsidRDefault="007652A6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7652A6">
        <w:rPr>
          <w:color w:val="FF0000"/>
        </w:rPr>
        <w:fldChar w:fldCharType="begin"/>
      </w:r>
      <w:r w:rsidRPr="007652A6">
        <w:rPr>
          <w:color w:val="FF0000"/>
        </w:rPr>
        <w:instrText xml:space="preserve"> TOC \o "1-3" \h \z \u </w:instrText>
      </w:r>
      <w:r w:rsidRPr="007652A6">
        <w:rPr>
          <w:color w:val="FF0000"/>
        </w:rPr>
        <w:fldChar w:fldCharType="separate"/>
      </w:r>
      <w:hyperlink w:anchor="_Toc356937015" w:history="1">
        <w:r w:rsidR="00585CCF" w:rsidRPr="00011907">
          <w:rPr>
            <w:rStyle w:val="Hyperlink"/>
            <w:noProof/>
          </w:rPr>
          <w:t>Lista de Abreviaturas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_Toc356937015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viii</w:t>
        </w:r>
        <w:r w:rsidR="00585CCF">
          <w:rPr>
            <w:noProof/>
            <w:webHidden/>
          </w:rPr>
          <w:fldChar w:fldCharType="end"/>
        </w:r>
      </w:hyperlink>
    </w:p>
    <w:p w14:paraId="4C929409" w14:textId="77777777" w:rsidR="00585CCF" w:rsidRDefault="0044020A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6" w:history="1">
        <w:r w:rsidR="00585CCF" w:rsidRPr="00011907">
          <w:rPr>
            <w:rStyle w:val="Hyperlink"/>
            <w:noProof/>
          </w:rPr>
          <w:t>Lista de Símbolos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_Toc356937016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ix</w:t>
        </w:r>
        <w:r w:rsidR="00585CCF">
          <w:rPr>
            <w:noProof/>
            <w:webHidden/>
          </w:rPr>
          <w:fldChar w:fldCharType="end"/>
        </w:r>
      </w:hyperlink>
    </w:p>
    <w:p w14:paraId="2E45F5D6" w14:textId="77777777" w:rsidR="00585CCF" w:rsidRDefault="0044020A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7" w:history="1">
        <w:r w:rsidR="00585CCF" w:rsidRPr="00011907">
          <w:rPr>
            <w:rStyle w:val="Hyperlink"/>
            <w:noProof/>
          </w:rPr>
          <w:t>Lista de Gráficos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_Toc356937017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x</w:t>
        </w:r>
        <w:r w:rsidR="00585CCF">
          <w:rPr>
            <w:noProof/>
            <w:webHidden/>
          </w:rPr>
          <w:fldChar w:fldCharType="end"/>
        </w:r>
      </w:hyperlink>
    </w:p>
    <w:p w14:paraId="4CF4E10B" w14:textId="77777777" w:rsidR="00585CCF" w:rsidRDefault="0044020A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8" w:history="1">
        <w:r w:rsidR="00585CCF" w:rsidRPr="00011907">
          <w:rPr>
            <w:rStyle w:val="Hyperlink"/>
            <w:noProof/>
          </w:rPr>
          <w:t>Lista de Tabelas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_Toc356937018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xi</w:t>
        </w:r>
        <w:r w:rsidR="00585CCF">
          <w:rPr>
            <w:noProof/>
            <w:webHidden/>
          </w:rPr>
          <w:fldChar w:fldCharType="end"/>
        </w:r>
      </w:hyperlink>
    </w:p>
    <w:p w14:paraId="696A35B7" w14:textId="77777777" w:rsidR="00585CCF" w:rsidRDefault="0044020A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19" w:history="1">
        <w:r w:rsidR="00585CCF" w:rsidRPr="00011907">
          <w:rPr>
            <w:rStyle w:val="Hyperlink"/>
            <w:noProof/>
          </w:rPr>
          <w:t>Lista de Figuras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_Toc356937019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xii</w:t>
        </w:r>
        <w:r w:rsidR="00585CCF">
          <w:rPr>
            <w:noProof/>
            <w:webHidden/>
          </w:rPr>
          <w:fldChar w:fldCharType="end"/>
        </w:r>
      </w:hyperlink>
    </w:p>
    <w:p w14:paraId="2A9B9BB4" w14:textId="77777777" w:rsidR="00585CCF" w:rsidRDefault="0044020A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20" w:history="1">
        <w:r w:rsidR="00585CCF" w:rsidRPr="00011907">
          <w:rPr>
            <w:rStyle w:val="Hyperlink"/>
            <w:noProof/>
          </w:rPr>
          <w:t>CAPÍTULO 1: INTRODUÇÃO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_Toc356937020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1</w:t>
        </w:r>
        <w:r w:rsidR="00585CCF">
          <w:rPr>
            <w:noProof/>
            <w:webHidden/>
          </w:rPr>
          <w:fldChar w:fldCharType="end"/>
        </w:r>
      </w:hyperlink>
    </w:p>
    <w:p w14:paraId="2EB10349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1" w:history="1">
        <w:r w:rsidR="00585CCF" w:rsidRPr="00011907">
          <w:rPr>
            <w:rStyle w:val="Hyperlink"/>
            <w:noProof/>
          </w:rPr>
          <w:t>1.1. Contextualização e Motivação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_Toc356937021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1</w:t>
        </w:r>
        <w:r w:rsidR="00585CCF">
          <w:rPr>
            <w:noProof/>
            <w:webHidden/>
          </w:rPr>
          <w:fldChar w:fldCharType="end"/>
        </w:r>
      </w:hyperlink>
    </w:p>
    <w:p w14:paraId="57D7D884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2" w:history="1">
        <w:r w:rsidR="00585CCF" w:rsidRPr="00011907">
          <w:rPr>
            <w:rStyle w:val="Hyperlink"/>
            <w:noProof/>
          </w:rPr>
          <w:t>1.2. Objetivos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_Toc356937022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1</w:t>
        </w:r>
        <w:r w:rsidR="00585CCF">
          <w:rPr>
            <w:noProof/>
            <w:webHidden/>
          </w:rPr>
          <w:fldChar w:fldCharType="end"/>
        </w:r>
      </w:hyperlink>
    </w:p>
    <w:p w14:paraId="0E9A275C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3" w:history="1">
        <w:r w:rsidR="00585CCF" w:rsidRPr="00011907">
          <w:rPr>
            <w:rStyle w:val="Hyperlink"/>
            <w:noProof/>
          </w:rPr>
          <w:t>1.3. Organização do Trabalho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_Toc356937023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1</w:t>
        </w:r>
        <w:r w:rsidR="00585CCF">
          <w:rPr>
            <w:noProof/>
            <w:webHidden/>
          </w:rPr>
          <w:fldChar w:fldCharType="end"/>
        </w:r>
      </w:hyperlink>
    </w:p>
    <w:p w14:paraId="4AE49B02" w14:textId="77777777" w:rsidR="00585CCF" w:rsidRDefault="0044020A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24" w:history="1">
        <w:r w:rsidR="00585CCF" w:rsidRPr="00011907">
          <w:rPr>
            <w:rStyle w:val="Hyperlink"/>
            <w:noProof/>
          </w:rPr>
          <w:t>CAPÍTULO 2: REVISÃO BIBLIOGRÁFICA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_Toc356937024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3F1B8A79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5" w:history="1">
        <w:r w:rsidR="00585CCF" w:rsidRPr="00011907">
          <w:rPr>
            <w:rStyle w:val="Hyperlink"/>
            <w:noProof/>
          </w:rPr>
          <w:t>2.1. Considerações Iniciais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_Toc356937025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1E9C0945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6" w:history="1">
        <w:r w:rsidR="00585CCF" w:rsidRPr="00011907">
          <w:rPr>
            <w:rStyle w:val="Hyperlink"/>
            <w:noProof/>
          </w:rPr>
          <w:t>2.2. Subtítulo 2.2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_Toc356937026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631C5037" w14:textId="77777777" w:rsidR="00585CCF" w:rsidRDefault="0044020A">
      <w:pPr>
        <w:pStyle w:val="TOC3"/>
        <w:tabs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6937027" w:history="1">
        <w:r w:rsidR="00585CCF" w:rsidRPr="00011907">
          <w:rPr>
            <w:rStyle w:val="Hyperlink"/>
            <w:noProof/>
          </w:rPr>
          <w:t>2.2.1. Subtítulo 2.2.1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_Toc356937027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503E3801" w14:textId="77777777" w:rsidR="00585CCF" w:rsidRDefault="0044020A">
      <w:pPr>
        <w:pStyle w:val="TOC3"/>
        <w:tabs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6937028" w:history="1">
        <w:r w:rsidR="00585CCF" w:rsidRPr="00011907">
          <w:rPr>
            <w:rStyle w:val="Hyperlink"/>
            <w:noProof/>
          </w:rPr>
          <w:t>2.2.2. Subtítulo 2.2.2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_Toc356937028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7DF75906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29" w:history="1">
        <w:r w:rsidR="00585CCF" w:rsidRPr="00011907">
          <w:rPr>
            <w:rStyle w:val="Hyperlink"/>
            <w:noProof/>
          </w:rPr>
          <w:t>2.3. Subtítulo 2.3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_Toc356937029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151F3325" w14:textId="77777777" w:rsidR="00585CCF" w:rsidRDefault="0044020A">
      <w:pPr>
        <w:pStyle w:val="TOC3"/>
        <w:tabs>
          <w:tab w:val="right" w:leader="dot" w:pos="9062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356937030" w:history="1">
        <w:r w:rsidR="00585CCF" w:rsidRPr="00011907">
          <w:rPr>
            <w:rStyle w:val="Hyperlink"/>
            <w:noProof/>
          </w:rPr>
          <w:t>2.3.1. Subtítulo 2.3.1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_Toc356937030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68F9BE92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1" w:history="1">
        <w:r w:rsidR="00585CCF" w:rsidRPr="00011907">
          <w:rPr>
            <w:rStyle w:val="Hyperlink"/>
            <w:noProof/>
          </w:rPr>
          <w:t>2.4. Considerações Finais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_Toc356937031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2</w:t>
        </w:r>
        <w:r w:rsidR="00585CCF">
          <w:rPr>
            <w:noProof/>
            <w:webHidden/>
          </w:rPr>
          <w:fldChar w:fldCharType="end"/>
        </w:r>
      </w:hyperlink>
    </w:p>
    <w:p w14:paraId="5010E6B7" w14:textId="77777777" w:rsidR="00585CCF" w:rsidRDefault="0044020A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32" w:history="1">
        <w:r w:rsidR="00585CCF" w:rsidRPr="00011907">
          <w:rPr>
            <w:rStyle w:val="Hyperlink"/>
            <w:noProof/>
          </w:rPr>
          <w:t>CAPÍTULO 3: DESENVOLVIMENTO DO TRABALHO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_Toc356937032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3</w:t>
        </w:r>
        <w:r w:rsidR="00585CCF">
          <w:rPr>
            <w:noProof/>
            <w:webHidden/>
          </w:rPr>
          <w:fldChar w:fldCharType="end"/>
        </w:r>
      </w:hyperlink>
    </w:p>
    <w:p w14:paraId="336FE81A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3" w:history="1">
        <w:r w:rsidR="00585CCF" w:rsidRPr="00011907">
          <w:rPr>
            <w:rStyle w:val="Hyperlink"/>
            <w:noProof/>
          </w:rPr>
          <w:t>3.1. Considerações Iniciais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_Toc356937033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3</w:t>
        </w:r>
        <w:r w:rsidR="00585CCF">
          <w:rPr>
            <w:noProof/>
            <w:webHidden/>
          </w:rPr>
          <w:fldChar w:fldCharType="end"/>
        </w:r>
      </w:hyperlink>
    </w:p>
    <w:p w14:paraId="6727FD51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4" w:history="1">
        <w:r w:rsidR="00585CCF" w:rsidRPr="00011907">
          <w:rPr>
            <w:rStyle w:val="Hyperlink"/>
            <w:noProof/>
          </w:rPr>
          <w:t>3.2. Projeto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_Toc356937034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3</w:t>
        </w:r>
        <w:r w:rsidR="00585CCF">
          <w:rPr>
            <w:noProof/>
            <w:webHidden/>
          </w:rPr>
          <w:fldChar w:fldCharType="end"/>
        </w:r>
      </w:hyperlink>
    </w:p>
    <w:p w14:paraId="042DFE65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5" w:history="1">
        <w:r w:rsidR="00585CCF" w:rsidRPr="00011907">
          <w:rPr>
            <w:rStyle w:val="Hyperlink"/>
            <w:noProof/>
          </w:rPr>
          <w:t>3.3. Descrição das Atividades Realizadas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_Toc356937035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3</w:t>
        </w:r>
        <w:r w:rsidR="00585CCF">
          <w:rPr>
            <w:noProof/>
            <w:webHidden/>
          </w:rPr>
          <w:fldChar w:fldCharType="end"/>
        </w:r>
      </w:hyperlink>
    </w:p>
    <w:p w14:paraId="738526BB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6" w:history="1">
        <w:r w:rsidR="00585CCF" w:rsidRPr="00011907">
          <w:rPr>
            <w:rStyle w:val="Hyperlink"/>
            <w:noProof/>
          </w:rPr>
          <w:t>3.4. Resultados Obtidos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_Toc356937036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4</w:t>
        </w:r>
        <w:r w:rsidR="00585CCF">
          <w:rPr>
            <w:noProof/>
            <w:webHidden/>
          </w:rPr>
          <w:fldChar w:fldCharType="end"/>
        </w:r>
      </w:hyperlink>
    </w:p>
    <w:p w14:paraId="562BBD0F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7" w:history="1">
        <w:r w:rsidR="00585CCF" w:rsidRPr="00011907">
          <w:rPr>
            <w:rStyle w:val="Hyperlink"/>
            <w:noProof/>
          </w:rPr>
          <w:t>3.5. Dificuldades e Limitações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_Toc356937037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4</w:t>
        </w:r>
        <w:r w:rsidR="00585CCF">
          <w:rPr>
            <w:noProof/>
            <w:webHidden/>
          </w:rPr>
          <w:fldChar w:fldCharType="end"/>
        </w:r>
      </w:hyperlink>
    </w:p>
    <w:p w14:paraId="6700BC4B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38" w:history="1">
        <w:r w:rsidR="00585CCF" w:rsidRPr="00011907">
          <w:rPr>
            <w:rStyle w:val="Hyperlink"/>
            <w:noProof/>
          </w:rPr>
          <w:t>3.6. Considerações Finais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_Toc356937038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4</w:t>
        </w:r>
        <w:r w:rsidR="00585CCF">
          <w:rPr>
            <w:noProof/>
            <w:webHidden/>
          </w:rPr>
          <w:fldChar w:fldCharType="end"/>
        </w:r>
      </w:hyperlink>
    </w:p>
    <w:p w14:paraId="22446CE7" w14:textId="77777777" w:rsidR="00585CCF" w:rsidRDefault="0044020A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39" w:history="1">
        <w:r w:rsidR="00585CCF" w:rsidRPr="00011907">
          <w:rPr>
            <w:rStyle w:val="Hyperlink"/>
            <w:noProof/>
          </w:rPr>
          <w:t>CAPÍTULO 4: CONCLUSÃO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_Toc356937039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5</w:t>
        </w:r>
        <w:r w:rsidR="00585CCF">
          <w:rPr>
            <w:noProof/>
            <w:webHidden/>
          </w:rPr>
          <w:fldChar w:fldCharType="end"/>
        </w:r>
      </w:hyperlink>
    </w:p>
    <w:p w14:paraId="3612A3B9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0" w:history="1">
        <w:r w:rsidR="00585CCF" w:rsidRPr="00011907">
          <w:rPr>
            <w:rStyle w:val="Hyperlink"/>
            <w:noProof/>
          </w:rPr>
          <w:t>4.1. Contribuições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_Toc356937040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5</w:t>
        </w:r>
        <w:r w:rsidR="00585CCF">
          <w:rPr>
            <w:noProof/>
            <w:webHidden/>
          </w:rPr>
          <w:fldChar w:fldCharType="end"/>
        </w:r>
      </w:hyperlink>
    </w:p>
    <w:p w14:paraId="041FC6D4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1" w:history="1">
        <w:r w:rsidR="00585CCF" w:rsidRPr="00011907">
          <w:rPr>
            <w:rStyle w:val="Hyperlink"/>
            <w:noProof/>
          </w:rPr>
          <w:t>4.2. Relacionamento entre o Curso e o Projeto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_Toc356937041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5</w:t>
        </w:r>
        <w:r w:rsidR="00585CCF">
          <w:rPr>
            <w:noProof/>
            <w:webHidden/>
          </w:rPr>
          <w:fldChar w:fldCharType="end"/>
        </w:r>
      </w:hyperlink>
    </w:p>
    <w:p w14:paraId="521B6597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2" w:history="1">
        <w:r w:rsidR="00585CCF" w:rsidRPr="00011907">
          <w:rPr>
            <w:rStyle w:val="Hyperlink"/>
            <w:noProof/>
          </w:rPr>
          <w:t>4.3. Considerações sobre o Curso de Graduação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_Toc356937042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5</w:t>
        </w:r>
        <w:r w:rsidR="00585CCF">
          <w:rPr>
            <w:noProof/>
            <w:webHidden/>
          </w:rPr>
          <w:fldChar w:fldCharType="end"/>
        </w:r>
      </w:hyperlink>
    </w:p>
    <w:p w14:paraId="00154300" w14:textId="77777777" w:rsidR="00585CCF" w:rsidRDefault="0044020A">
      <w:pPr>
        <w:pStyle w:val="TOC2"/>
        <w:tabs>
          <w:tab w:val="right" w:leader="dot" w:pos="9062"/>
        </w:tabs>
        <w:rPr>
          <w:rFonts w:ascii="Calibri" w:hAnsi="Calibri"/>
          <w:smallCaps w:val="0"/>
          <w:noProof/>
          <w:sz w:val="22"/>
          <w:szCs w:val="22"/>
        </w:rPr>
      </w:pPr>
      <w:hyperlink w:anchor="_Toc356937043" w:history="1">
        <w:r w:rsidR="00585CCF" w:rsidRPr="00011907">
          <w:rPr>
            <w:rStyle w:val="Hyperlink"/>
            <w:noProof/>
          </w:rPr>
          <w:t>4.4. Trabalhos Futuros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_Toc356937043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5</w:t>
        </w:r>
        <w:r w:rsidR="00585CCF">
          <w:rPr>
            <w:noProof/>
            <w:webHidden/>
          </w:rPr>
          <w:fldChar w:fldCharType="end"/>
        </w:r>
      </w:hyperlink>
    </w:p>
    <w:p w14:paraId="4AB8151D" w14:textId="77777777" w:rsidR="00585CCF" w:rsidRDefault="0044020A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44" w:history="1">
        <w:r w:rsidR="00585CCF" w:rsidRPr="00011907">
          <w:rPr>
            <w:rStyle w:val="Hyperlink"/>
            <w:noProof/>
          </w:rPr>
          <w:t>REFERÊNCIAS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_Toc356937044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6</w:t>
        </w:r>
        <w:r w:rsidR="00585CCF">
          <w:rPr>
            <w:noProof/>
            <w:webHidden/>
          </w:rPr>
          <w:fldChar w:fldCharType="end"/>
        </w:r>
      </w:hyperlink>
    </w:p>
    <w:p w14:paraId="130EE9A2" w14:textId="77777777" w:rsidR="00585CCF" w:rsidRDefault="0044020A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45" w:history="1">
        <w:r w:rsidR="00585CCF" w:rsidRPr="00011907">
          <w:rPr>
            <w:rStyle w:val="Hyperlink"/>
            <w:noProof/>
          </w:rPr>
          <w:t>APÊNDICE A – Título deste apêndice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_Toc356937045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7</w:t>
        </w:r>
        <w:r w:rsidR="00585CCF">
          <w:rPr>
            <w:noProof/>
            <w:webHidden/>
          </w:rPr>
          <w:fldChar w:fldCharType="end"/>
        </w:r>
      </w:hyperlink>
    </w:p>
    <w:p w14:paraId="3E25A2C6" w14:textId="77777777" w:rsidR="00585CCF" w:rsidRDefault="0044020A">
      <w:pPr>
        <w:pStyle w:val="TOC1"/>
        <w:tabs>
          <w:tab w:val="right" w:leader="dot" w:pos="9062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356937046" w:history="1">
        <w:r w:rsidR="00585CCF" w:rsidRPr="00011907">
          <w:rPr>
            <w:rStyle w:val="Hyperlink"/>
            <w:noProof/>
          </w:rPr>
          <w:t>ANEXO A – Título deste anexo</w:t>
        </w:r>
        <w:r w:rsidR="00585CCF">
          <w:rPr>
            <w:noProof/>
            <w:webHidden/>
          </w:rPr>
          <w:tab/>
        </w:r>
        <w:r w:rsidR="00585CCF">
          <w:rPr>
            <w:noProof/>
            <w:webHidden/>
          </w:rPr>
          <w:fldChar w:fldCharType="begin"/>
        </w:r>
        <w:r w:rsidR="00585CCF">
          <w:rPr>
            <w:noProof/>
            <w:webHidden/>
          </w:rPr>
          <w:instrText xml:space="preserve"> PAGEREF _Toc356937046 \h </w:instrText>
        </w:r>
        <w:r w:rsidR="00585CCF">
          <w:rPr>
            <w:noProof/>
            <w:webHidden/>
          </w:rPr>
        </w:r>
        <w:r w:rsidR="00585CCF">
          <w:rPr>
            <w:noProof/>
            <w:webHidden/>
          </w:rPr>
          <w:fldChar w:fldCharType="separate"/>
        </w:r>
        <w:r w:rsidR="00585CCF">
          <w:rPr>
            <w:noProof/>
            <w:webHidden/>
          </w:rPr>
          <w:t>8</w:t>
        </w:r>
        <w:r w:rsidR="00585CCF">
          <w:rPr>
            <w:noProof/>
            <w:webHidden/>
          </w:rPr>
          <w:fldChar w:fldCharType="end"/>
        </w:r>
      </w:hyperlink>
    </w:p>
    <w:p w14:paraId="44E2653D" w14:textId="77777777" w:rsidR="003C7A69" w:rsidRDefault="007652A6">
      <w:r w:rsidRPr="007652A6">
        <w:rPr>
          <w:color w:val="FF0000"/>
          <w:szCs w:val="24"/>
        </w:rPr>
        <w:fldChar w:fldCharType="end"/>
      </w:r>
    </w:p>
    <w:p w14:paraId="3C52B0CC" w14:textId="77777777" w:rsidR="00E606B2" w:rsidRDefault="00E606B2"/>
    <w:p w14:paraId="4B556191" w14:textId="77777777" w:rsidR="00727080" w:rsidRDefault="00727080" w:rsidP="00272F18">
      <w:pPr>
        <w:pStyle w:val="Heading1"/>
      </w:pPr>
    </w:p>
    <w:p w14:paraId="258CE140" w14:textId="77777777" w:rsidR="00727080" w:rsidRDefault="00727080" w:rsidP="00272F18">
      <w:pPr>
        <w:pStyle w:val="Heading1"/>
      </w:pPr>
      <w:r>
        <w:br w:type="page"/>
      </w:r>
      <w:bookmarkStart w:id="0" w:name="_Toc223175047"/>
      <w:bookmarkStart w:id="1" w:name="_Toc223880326"/>
      <w:bookmarkStart w:id="2" w:name="_Toc356937015"/>
      <w:r>
        <w:lastRenderedPageBreak/>
        <w:t>Lista de Abreviaturas</w:t>
      </w:r>
      <w:bookmarkEnd w:id="0"/>
      <w:bookmarkEnd w:id="1"/>
      <w:bookmarkEnd w:id="2"/>
    </w:p>
    <w:p w14:paraId="28AA2B78" w14:textId="77777777" w:rsidR="00154454" w:rsidRPr="00173355" w:rsidRDefault="00934504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uma quantidade razoável de abreviaturas.</w:t>
      </w:r>
    </w:p>
    <w:p w14:paraId="23525E8E" w14:textId="77777777" w:rsidR="00727080" w:rsidRDefault="00727080" w:rsidP="00272F18">
      <w:pPr>
        <w:pStyle w:val="Heading1"/>
      </w:pPr>
      <w:r>
        <w:br w:type="page"/>
      </w:r>
      <w:bookmarkStart w:id="3" w:name="_Toc223175048"/>
      <w:bookmarkStart w:id="4" w:name="_Toc223880327"/>
      <w:bookmarkStart w:id="5" w:name="_Toc356937016"/>
      <w:r>
        <w:lastRenderedPageBreak/>
        <w:t>Lista de Símbolos</w:t>
      </w:r>
      <w:bookmarkEnd w:id="3"/>
      <w:bookmarkEnd w:id="4"/>
      <w:bookmarkEnd w:id="5"/>
    </w:p>
    <w:p w14:paraId="2A023DC3" w14:textId="77777777" w:rsidR="00154454" w:rsidRPr="00173355" w:rsidRDefault="00934504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uma quantidade razoável de símbolos.</w:t>
      </w:r>
    </w:p>
    <w:p w14:paraId="330822F4" w14:textId="77777777" w:rsidR="00727080" w:rsidRDefault="00727080" w:rsidP="00272F18">
      <w:pPr>
        <w:pStyle w:val="Heading1"/>
      </w:pPr>
      <w:r>
        <w:br w:type="page"/>
      </w:r>
      <w:bookmarkStart w:id="6" w:name="_Toc223175049"/>
      <w:bookmarkStart w:id="7" w:name="_Toc223880328"/>
      <w:bookmarkStart w:id="8" w:name="_Toc356937017"/>
      <w:r>
        <w:lastRenderedPageBreak/>
        <w:t>Lista de Gráficos</w:t>
      </w:r>
      <w:bookmarkEnd w:id="6"/>
      <w:bookmarkEnd w:id="7"/>
      <w:bookmarkEnd w:id="8"/>
    </w:p>
    <w:p w14:paraId="5A31BE8F" w14:textId="77777777" w:rsidR="00154454" w:rsidRDefault="00541093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gráficos ao decorrer do texto.</w:t>
      </w:r>
    </w:p>
    <w:p w14:paraId="41685E93" w14:textId="77777777" w:rsidR="00541093" w:rsidRPr="00541093" w:rsidRDefault="00541093" w:rsidP="00154454">
      <w:pPr>
        <w:rPr>
          <w:b/>
          <w:color w:val="FF0000"/>
        </w:rPr>
      </w:pPr>
      <w:r w:rsidRPr="00541093">
        <w:rPr>
          <w:b/>
          <w:color w:val="FF0000"/>
        </w:rPr>
        <w:t>Sugest</w:t>
      </w:r>
      <w:r>
        <w:rPr>
          <w:b/>
          <w:color w:val="FF0000"/>
        </w:rPr>
        <w:t>ão</w:t>
      </w:r>
      <w:r w:rsidRPr="00541093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541093">
        <w:rPr>
          <w:color w:val="FF0000"/>
        </w:rPr>
        <w:t xml:space="preserve">Utilize o índice de ilustrações (gráficos) </w:t>
      </w:r>
      <w:r>
        <w:rPr>
          <w:color w:val="FF0000"/>
        </w:rPr>
        <w:t xml:space="preserve">do Word </w:t>
      </w:r>
      <w:r w:rsidRPr="00541093">
        <w:rPr>
          <w:color w:val="FF0000"/>
        </w:rPr>
        <w:t>para gerar automaticamente esta lista.</w:t>
      </w:r>
    </w:p>
    <w:p w14:paraId="5C00F316" w14:textId="77777777" w:rsidR="00727080" w:rsidRDefault="00727080" w:rsidP="00272F18">
      <w:pPr>
        <w:pStyle w:val="Heading1"/>
      </w:pPr>
      <w:r>
        <w:br w:type="page"/>
      </w:r>
      <w:bookmarkStart w:id="9" w:name="_Toc223175050"/>
      <w:bookmarkStart w:id="10" w:name="_Toc223880329"/>
      <w:bookmarkStart w:id="11" w:name="_Toc356937018"/>
      <w:r>
        <w:lastRenderedPageBreak/>
        <w:t>Lista de Tabelas</w:t>
      </w:r>
      <w:bookmarkEnd w:id="9"/>
      <w:bookmarkEnd w:id="10"/>
      <w:bookmarkEnd w:id="11"/>
    </w:p>
    <w:p w14:paraId="2B7A69FC" w14:textId="77777777" w:rsidR="00154454" w:rsidRDefault="00541093" w:rsidP="00154454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tabelas ao decorrer do texto.</w:t>
      </w:r>
    </w:p>
    <w:p w14:paraId="1240BDF8" w14:textId="77777777" w:rsidR="00541093" w:rsidRPr="00541093" w:rsidRDefault="00541093" w:rsidP="00541093">
      <w:pPr>
        <w:rPr>
          <w:b/>
          <w:color w:val="FF0000"/>
        </w:rPr>
      </w:pPr>
      <w:r w:rsidRPr="00541093">
        <w:rPr>
          <w:b/>
          <w:color w:val="FF0000"/>
        </w:rPr>
        <w:t>Sugest</w:t>
      </w:r>
      <w:r>
        <w:rPr>
          <w:b/>
          <w:color w:val="FF0000"/>
        </w:rPr>
        <w:t>ão</w:t>
      </w:r>
      <w:r w:rsidRPr="00541093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541093">
        <w:rPr>
          <w:color w:val="FF0000"/>
        </w:rPr>
        <w:t>Utilize o índice de ilustrações (</w:t>
      </w:r>
      <w:r>
        <w:rPr>
          <w:color w:val="FF0000"/>
        </w:rPr>
        <w:t>tabelas</w:t>
      </w:r>
      <w:r w:rsidRPr="00541093">
        <w:rPr>
          <w:color w:val="FF0000"/>
        </w:rPr>
        <w:t xml:space="preserve">) </w:t>
      </w:r>
      <w:r>
        <w:rPr>
          <w:color w:val="FF0000"/>
        </w:rPr>
        <w:t xml:space="preserve">do Word </w:t>
      </w:r>
      <w:r w:rsidRPr="00541093">
        <w:rPr>
          <w:color w:val="FF0000"/>
        </w:rPr>
        <w:t>para gerar automaticamente esta lista.</w:t>
      </w:r>
    </w:p>
    <w:p w14:paraId="58C48944" w14:textId="77777777" w:rsidR="00541093" w:rsidRPr="00173355" w:rsidRDefault="00541093" w:rsidP="00154454">
      <w:pPr>
        <w:rPr>
          <w:color w:val="FF0000"/>
        </w:rPr>
      </w:pPr>
    </w:p>
    <w:p w14:paraId="06D2DC0F" w14:textId="77777777" w:rsidR="00727080" w:rsidRDefault="00727080" w:rsidP="00272F18">
      <w:pPr>
        <w:pStyle w:val="Heading1"/>
      </w:pPr>
      <w:r>
        <w:br w:type="page"/>
      </w:r>
      <w:bookmarkStart w:id="12" w:name="_Toc223175051"/>
      <w:bookmarkStart w:id="13" w:name="_Toc223880330"/>
      <w:bookmarkStart w:id="14" w:name="_Toc356937019"/>
      <w:r>
        <w:lastRenderedPageBreak/>
        <w:t>Lista de Figuras</w:t>
      </w:r>
      <w:bookmarkEnd w:id="12"/>
      <w:bookmarkEnd w:id="13"/>
      <w:bookmarkEnd w:id="14"/>
    </w:p>
    <w:p w14:paraId="6250E392" w14:textId="77777777" w:rsidR="00727080" w:rsidRPr="00541093" w:rsidRDefault="00541093" w:rsidP="00541093">
      <w:pPr>
        <w:rPr>
          <w:color w:val="FF0000"/>
        </w:rPr>
      </w:pPr>
      <w:r>
        <w:rPr>
          <w:b/>
          <w:color w:val="FF0000"/>
        </w:rPr>
        <w:t>Observação</w:t>
      </w:r>
      <w:r w:rsidR="00154454" w:rsidRPr="00154454">
        <w:rPr>
          <w:b/>
          <w:color w:val="FF0000"/>
        </w:rPr>
        <w:t>:</w:t>
      </w:r>
      <w:r w:rsidR="00154454">
        <w:rPr>
          <w:color w:val="FF0000"/>
        </w:rPr>
        <w:t xml:space="preserve"> Est</w:t>
      </w:r>
      <w:r w:rsidR="00154454" w:rsidRPr="00173355">
        <w:rPr>
          <w:color w:val="FF0000"/>
        </w:rPr>
        <w:t xml:space="preserve">a seção </w:t>
      </w:r>
      <w:r w:rsidR="00154454">
        <w:rPr>
          <w:color w:val="FF0000"/>
        </w:rPr>
        <w:t xml:space="preserve">é </w:t>
      </w:r>
      <w:r w:rsidR="00154454" w:rsidRPr="00173355">
        <w:rPr>
          <w:color w:val="FF0000"/>
        </w:rPr>
        <w:t>opcional.</w:t>
      </w:r>
      <w:r w:rsidR="00154454">
        <w:rPr>
          <w:color w:val="FF0000"/>
        </w:rPr>
        <w:t xml:space="preserve"> Insira-a na monografia caso haja figuras ao decorrer do texto.</w:t>
      </w:r>
    </w:p>
    <w:p w14:paraId="543733C0" w14:textId="77777777" w:rsidR="00541093" w:rsidRPr="00541093" w:rsidRDefault="00541093" w:rsidP="00541093">
      <w:pPr>
        <w:rPr>
          <w:b/>
          <w:color w:val="FF0000"/>
        </w:rPr>
      </w:pPr>
      <w:r w:rsidRPr="00541093">
        <w:rPr>
          <w:b/>
          <w:color w:val="FF0000"/>
        </w:rPr>
        <w:t>Sugest</w:t>
      </w:r>
      <w:r>
        <w:rPr>
          <w:b/>
          <w:color w:val="FF0000"/>
        </w:rPr>
        <w:t>ão</w:t>
      </w:r>
      <w:r w:rsidRPr="00541093">
        <w:rPr>
          <w:b/>
          <w:color w:val="FF0000"/>
        </w:rPr>
        <w:t>:</w:t>
      </w:r>
      <w:r>
        <w:rPr>
          <w:b/>
          <w:color w:val="FF0000"/>
        </w:rPr>
        <w:t xml:space="preserve"> </w:t>
      </w:r>
      <w:r w:rsidRPr="00541093">
        <w:rPr>
          <w:color w:val="FF0000"/>
        </w:rPr>
        <w:t>Utilize o índice de ilustrações (</w:t>
      </w:r>
      <w:r>
        <w:rPr>
          <w:color w:val="FF0000"/>
        </w:rPr>
        <w:t>figuras</w:t>
      </w:r>
      <w:r w:rsidRPr="00541093">
        <w:rPr>
          <w:color w:val="FF0000"/>
        </w:rPr>
        <w:t xml:space="preserve">) </w:t>
      </w:r>
      <w:r>
        <w:rPr>
          <w:color w:val="FF0000"/>
        </w:rPr>
        <w:t xml:space="preserve">do Word </w:t>
      </w:r>
      <w:r w:rsidRPr="00541093">
        <w:rPr>
          <w:color w:val="FF0000"/>
        </w:rPr>
        <w:t>para gerar automaticamente esta lista.</w:t>
      </w:r>
    </w:p>
    <w:p w14:paraId="64C9332D" w14:textId="77777777" w:rsidR="00541093" w:rsidRPr="00541093" w:rsidRDefault="00541093" w:rsidP="00541093">
      <w:pPr>
        <w:sectPr w:rsidR="00541093" w:rsidRPr="00541093" w:rsidSect="00541093">
          <w:headerReference w:type="default" r:id="rId12"/>
          <w:pgSz w:w="11907" w:h="16840" w:code="9"/>
          <w:pgMar w:top="1701" w:right="1134" w:bottom="1134" w:left="1701" w:header="720" w:footer="720" w:gutter="0"/>
          <w:pgNumType w:fmt="lowerRoman" w:start="1"/>
          <w:cols w:space="720"/>
        </w:sectPr>
      </w:pPr>
    </w:p>
    <w:p w14:paraId="15BD2ACE" w14:textId="77777777" w:rsidR="00727080" w:rsidRDefault="00727080" w:rsidP="00272F18">
      <w:pPr>
        <w:pStyle w:val="Heading1"/>
      </w:pPr>
      <w:bookmarkStart w:id="15" w:name="_Toc223175052"/>
      <w:bookmarkStart w:id="16" w:name="_Toc223880331"/>
      <w:bookmarkStart w:id="17" w:name="_Toc356937020"/>
      <w:r>
        <w:lastRenderedPageBreak/>
        <w:t>CAPÍTULO 1: INTRODUÇÃO</w:t>
      </w:r>
      <w:bookmarkEnd w:id="15"/>
      <w:bookmarkEnd w:id="16"/>
      <w:bookmarkEnd w:id="17"/>
    </w:p>
    <w:p w14:paraId="151FD211" w14:textId="77777777" w:rsidR="007A6510" w:rsidRDefault="007A6510" w:rsidP="007A6510">
      <w:pPr>
        <w:rPr>
          <w:color w:val="FF0000"/>
        </w:rPr>
      </w:pPr>
      <w:r w:rsidRPr="007A6510">
        <w:rPr>
          <w:b/>
          <w:color w:val="FF0000"/>
        </w:rPr>
        <w:t xml:space="preserve">Observação: </w:t>
      </w:r>
      <w:r>
        <w:rPr>
          <w:color w:val="FF0000"/>
        </w:rPr>
        <w:t>O texto da monografia (marcado como estilo normal do Word)  deve utilizar fonte Times New Roman tamanho 12pt com espaçamento 1,5 entre linhas, conforme já configurado neste documento. Utilizar papel A4.</w:t>
      </w:r>
    </w:p>
    <w:p w14:paraId="00CA969E" w14:textId="77777777" w:rsidR="007A6510" w:rsidRPr="007A6510" w:rsidRDefault="007A6510" w:rsidP="007A6510">
      <w:pPr>
        <w:rPr>
          <w:color w:val="FF0000"/>
        </w:rPr>
      </w:pPr>
      <w:r w:rsidRPr="007A6510">
        <w:rPr>
          <w:b/>
          <w:color w:val="FF0000"/>
        </w:rPr>
        <w:t xml:space="preserve">Observação: </w:t>
      </w:r>
      <w:r w:rsidRPr="007A6510">
        <w:rPr>
          <w:color w:val="FF0000"/>
        </w:rPr>
        <w:t>Margens: Superior e esquerda: 3,0 cm; Inferior e direita: 2,0 cm</w:t>
      </w:r>
    </w:p>
    <w:p w14:paraId="7700E6F7" w14:textId="77777777" w:rsidR="007A6510" w:rsidRPr="007A6510" w:rsidRDefault="007A6510" w:rsidP="007A6510">
      <w:pPr>
        <w:rPr>
          <w:color w:val="FF0000"/>
        </w:rPr>
      </w:pPr>
      <w:r w:rsidRPr="007A6510">
        <w:rPr>
          <w:b/>
          <w:color w:val="FF0000"/>
        </w:rPr>
        <w:t>Observação:</w:t>
      </w:r>
      <w:r w:rsidRPr="007A6510">
        <w:rPr>
          <w:color w:val="FF0000"/>
        </w:rPr>
        <w:t xml:space="preserve"> </w:t>
      </w:r>
      <w:r>
        <w:rPr>
          <w:color w:val="FF0000"/>
        </w:rPr>
        <w:t>Sugere-se que a monografia tenha entre</w:t>
      </w:r>
      <w:r w:rsidRPr="007A6510">
        <w:rPr>
          <w:color w:val="FF0000"/>
        </w:rPr>
        <w:t xml:space="preserve"> 30 a 50 páginas.</w:t>
      </w:r>
    </w:p>
    <w:p w14:paraId="78A97B14" w14:textId="77777777" w:rsidR="007A6510" w:rsidRPr="007A6510" w:rsidRDefault="007A6510" w:rsidP="007A6510">
      <w:pPr>
        <w:rPr>
          <w:color w:val="FF0000"/>
        </w:rPr>
      </w:pPr>
      <w:r w:rsidRPr="007A6510">
        <w:rPr>
          <w:b/>
          <w:color w:val="FF0000"/>
        </w:rPr>
        <w:t>Observação:</w:t>
      </w:r>
      <w:r w:rsidRPr="007A6510">
        <w:rPr>
          <w:color w:val="FF0000"/>
        </w:rPr>
        <w:t xml:space="preserve"> </w:t>
      </w:r>
      <w:r>
        <w:rPr>
          <w:color w:val="FF0000"/>
        </w:rPr>
        <w:t>Outras r</w:t>
      </w:r>
      <w:r w:rsidRPr="007A6510">
        <w:rPr>
          <w:color w:val="FF0000"/>
        </w:rPr>
        <w:t>ecomendações</w:t>
      </w:r>
      <w:r>
        <w:rPr>
          <w:color w:val="FF0000"/>
        </w:rPr>
        <w:t xml:space="preserve">: </w:t>
      </w:r>
      <w:r w:rsidRPr="007A6510">
        <w:rPr>
          <w:color w:val="FF0000"/>
        </w:rPr>
        <w:t>(i) Substituir todos os textos marcados em vermelho; e (ii) Seções que forem opcionais e não forem utilizadas na monografia podem ser retiradas.</w:t>
      </w:r>
    </w:p>
    <w:p w14:paraId="18E3A27B" w14:textId="77777777" w:rsidR="007A6510" w:rsidRPr="007A6510" w:rsidRDefault="00BB31D5" w:rsidP="007A6510">
      <w:pPr>
        <w:pStyle w:val="Heading2"/>
      </w:pPr>
      <w:bookmarkStart w:id="18" w:name="_Toc223175053"/>
      <w:bookmarkStart w:id="19" w:name="_Toc223880332"/>
      <w:bookmarkStart w:id="20" w:name="_Toc356937021"/>
      <w:r>
        <w:t xml:space="preserve">1.1. </w:t>
      </w:r>
      <w:r w:rsidR="00727080">
        <w:t>Contextualização</w:t>
      </w:r>
      <w:r>
        <w:t xml:space="preserve"> e Motivação</w:t>
      </w:r>
      <w:bookmarkEnd w:id="18"/>
      <w:bookmarkEnd w:id="19"/>
      <w:bookmarkEnd w:id="20"/>
    </w:p>
    <w:p w14:paraId="6FDD1808" w14:textId="77777777" w:rsidR="00BB31D5" w:rsidRPr="00BB31D5" w:rsidRDefault="00BB31D5" w:rsidP="00BB31D5">
      <w:pPr>
        <w:rPr>
          <w:color w:val="FF0000"/>
        </w:rPr>
      </w:pPr>
      <w:r w:rsidRPr="00BB31D5">
        <w:rPr>
          <w:color w:val="FF0000"/>
        </w:rPr>
        <w:t xml:space="preserve">Nesta seção descrevem-se a área de pesquisa na qual o trabalho está inserido, o problema e/ou as circunstâncias que motivaram o projeto e as potenciais contribuições oriundas de sua realização. Além disso, é necessário sintetizar o que foi feito no Projeto I, caso o aluno esteja matriculado atualmente no Projeto II. </w:t>
      </w:r>
    </w:p>
    <w:p w14:paraId="0FEFD276" w14:textId="77777777" w:rsidR="00727080" w:rsidRDefault="00BB31D5" w:rsidP="005341FD">
      <w:pPr>
        <w:pStyle w:val="Heading2"/>
      </w:pPr>
      <w:bookmarkStart w:id="21" w:name="_Toc223175054"/>
      <w:bookmarkStart w:id="22" w:name="_Toc223880333"/>
      <w:bookmarkStart w:id="23" w:name="_Toc356937022"/>
      <w:r>
        <w:t xml:space="preserve">1.2. </w:t>
      </w:r>
      <w:r w:rsidR="00727080">
        <w:t>Objetivos</w:t>
      </w:r>
      <w:bookmarkEnd w:id="21"/>
      <w:bookmarkEnd w:id="22"/>
      <w:bookmarkEnd w:id="23"/>
    </w:p>
    <w:p w14:paraId="7E69AD8A" w14:textId="77777777" w:rsidR="00BB31D5" w:rsidRPr="00BB31D5" w:rsidRDefault="00BB31D5" w:rsidP="00BB31D5">
      <w:pPr>
        <w:rPr>
          <w:color w:val="FF0000"/>
        </w:rPr>
      </w:pPr>
      <w:r w:rsidRPr="00BB31D5">
        <w:rPr>
          <w:color w:val="FF0000"/>
        </w:rPr>
        <w:t>Indique claramente quais são os objetivos do trabalho, caracterizando de forma sucinta o que se pretende atingir e os principais resultados. Não indicar como os objetivos serão atingidos; isto deve ser feito em seção posterior.</w:t>
      </w:r>
    </w:p>
    <w:p w14:paraId="37337B92" w14:textId="77777777" w:rsidR="00727080" w:rsidRDefault="00BB31D5" w:rsidP="005341FD">
      <w:pPr>
        <w:pStyle w:val="Heading2"/>
      </w:pPr>
      <w:bookmarkStart w:id="24" w:name="_Toc223175055"/>
      <w:bookmarkStart w:id="25" w:name="_Toc223880334"/>
      <w:bookmarkStart w:id="26" w:name="_Toc356937023"/>
      <w:r>
        <w:t>1.3</w:t>
      </w:r>
      <w:r w:rsidR="00727080">
        <w:t>. Organização do Trabalho</w:t>
      </w:r>
      <w:bookmarkEnd w:id="24"/>
      <w:bookmarkEnd w:id="25"/>
      <w:bookmarkEnd w:id="26"/>
    </w:p>
    <w:p w14:paraId="4D18745E" w14:textId="77777777" w:rsidR="00115B92" w:rsidRPr="00115B92" w:rsidRDefault="00115B92" w:rsidP="00115B92">
      <w:pPr>
        <w:rPr>
          <w:color w:val="FF0000"/>
        </w:rPr>
      </w:pPr>
      <w:r w:rsidRPr="00115B92">
        <w:rPr>
          <w:color w:val="FF0000"/>
        </w:rPr>
        <w:t xml:space="preserve">Escreva um parágrafo que resume cada um dos demais capítulos da monografia, fazendo referência a cada um deles – como no exemplo que segue. Indique também a existência de apêndices e anexos, se houver. </w:t>
      </w:r>
    </w:p>
    <w:p w14:paraId="3E351C4E" w14:textId="77777777" w:rsidR="00115B92" w:rsidRPr="00115B92" w:rsidRDefault="00115B92" w:rsidP="00115B92">
      <w:pPr>
        <w:rPr>
          <w:color w:val="FF0000"/>
        </w:rPr>
      </w:pPr>
      <w:r w:rsidRPr="00115B92">
        <w:rPr>
          <w:color w:val="FF0000"/>
        </w:rPr>
        <w:lastRenderedPageBreak/>
        <w:t xml:space="preserve">No Capítulo 2 é apresenta uma revisão da terminologia básica utilizada no projeto, bem como os trabalhos da literatura relacionados ao presente projeto. A seguir, no Capítulo 3, descrevem-se as atividades realizadas. Finalmente, no Capítulo $, apresentam-se as conclusões e trabalhos futuros. </w:t>
      </w:r>
    </w:p>
    <w:p w14:paraId="168BB43B" w14:textId="77777777" w:rsidR="00727080" w:rsidRDefault="00727080">
      <w:pPr>
        <w:rPr>
          <w:szCs w:val="24"/>
        </w:rPr>
      </w:pPr>
    </w:p>
    <w:p w14:paraId="088DF163" w14:textId="77777777" w:rsidR="00727080" w:rsidRPr="00F26683" w:rsidRDefault="00727080" w:rsidP="00272F18">
      <w:pPr>
        <w:pStyle w:val="Heading1"/>
      </w:pPr>
      <w:r>
        <w:br w:type="page"/>
      </w:r>
      <w:bookmarkStart w:id="27" w:name="_Toc19248589"/>
      <w:bookmarkStart w:id="28" w:name="_Toc223175056"/>
      <w:bookmarkStart w:id="29" w:name="_Toc223880335"/>
      <w:bookmarkStart w:id="30" w:name="_Toc356937024"/>
      <w:r w:rsidRPr="00F26683">
        <w:lastRenderedPageBreak/>
        <w:t>CAPÍTULO 2</w:t>
      </w:r>
      <w:r w:rsidR="005E674D" w:rsidRPr="00F26683">
        <w:t>:</w:t>
      </w:r>
      <w:r w:rsidRPr="00F26683">
        <w:t xml:space="preserve"> </w:t>
      </w:r>
      <w:bookmarkEnd w:id="27"/>
      <w:r w:rsidR="00BB31D5" w:rsidRPr="00F26683">
        <w:t>REVISÃO BIBLIOGRÁFICA</w:t>
      </w:r>
      <w:bookmarkEnd w:id="28"/>
      <w:bookmarkEnd w:id="29"/>
      <w:bookmarkEnd w:id="30"/>
    </w:p>
    <w:p w14:paraId="48720E0C" w14:textId="77777777" w:rsidR="00727080" w:rsidRDefault="00727080" w:rsidP="005341FD">
      <w:pPr>
        <w:pStyle w:val="Heading2"/>
      </w:pPr>
      <w:bookmarkStart w:id="31" w:name="_Toc19248590"/>
      <w:bookmarkStart w:id="32" w:name="_Toc223175057"/>
      <w:bookmarkStart w:id="33" w:name="_Toc223880336"/>
      <w:bookmarkStart w:id="34" w:name="_Toc356937025"/>
      <w:r>
        <w:t>2.1. Considerações Iniciais</w:t>
      </w:r>
      <w:bookmarkEnd w:id="31"/>
      <w:bookmarkEnd w:id="32"/>
      <w:bookmarkEnd w:id="33"/>
      <w:bookmarkEnd w:id="34"/>
    </w:p>
    <w:p w14:paraId="5A91CD35" w14:textId="77777777" w:rsidR="00272F18" w:rsidRPr="00272F18" w:rsidRDefault="00272F18" w:rsidP="00272F18">
      <w:pPr>
        <w:rPr>
          <w:color w:val="FF0000"/>
        </w:rPr>
      </w:pPr>
      <w:r w:rsidRPr="00272F18">
        <w:rPr>
          <w:color w:val="FF0000"/>
        </w:rPr>
        <w:t>Neste capítulo devem ser apresentados os conceitos e a terminologia básicos da área do projeto e o levantamento bibliográfico necessário para a realização do trabalho. Em particular, a descrição dos principais trabalhos de pesquisa relacionados com este (em geral, aqueles que representam o estado da arte na área de pesquisa em questão), bem como dos trabalhos que serviram de base para a solução proposta por este projeto (em geral, aqueles que apresentam técnicas ou recursos que foram utilizados pelo projeto). A divisão nas subseções a seguir é opcional.</w:t>
      </w:r>
    </w:p>
    <w:p w14:paraId="267A44D8" w14:textId="77777777" w:rsidR="00272F18" w:rsidRDefault="00272F18" w:rsidP="00272F18">
      <w:pPr>
        <w:rPr>
          <w:color w:val="FF0000"/>
        </w:rPr>
      </w:pPr>
      <w:r w:rsidRPr="00272F18">
        <w:rPr>
          <w:color w:val="FF0000"/>
        </w:rPr>
        <w:t>Em particular, nesta seção (Considerações Iniciais), deve-se descreva sucintamente o que será apresentado neste capítulo.</w:t>
      </w:r>
    </w:p>
    <w:p w14:paraId="3BAFDD19" w14:textId="77777777" w:rsidR="00272F18" w:rsidRDefault="00272F18" w:rsidP="00272F18">
      <w:pPr>
        <w:rPr>
          <w:color w:val="FF0000"/>
        </w:rPr>
      </w:pPr>
      <w:r>
        <w:rPr>
          <w:color w:val="FF0000"/>
        </w:rPr>
        <w:t xml:space="preserve">As </w:t>
      </w:r>
      <w:bookmarkStart w:id="35" w:name="_Toc19248594"/>
      <w:r>
        <w:rPr>
          <w:color w:val="FF0000"/>
        </w:rPr>
        <w:t>seções a seguir podem ser organizadas da forma que melhor se adequar à sua monografia.</w:t>
      </w:r>
    </w:p>
    <w:p w14:paraId="64C1DE9F" w14:textId="77777777" w:rsidR="00727080" w:rsidRPr="005341FD" w:rsidRDefault="00727080" w:rsidP="005341FD">
      <w:pPr>
        <w:pStyle w:val="Heading2"/>
        <w:rPr>
          <w:sz w:val="24"/>
          <w:szCs w:val="24"/>
        </w:rPr>
      </w:pPr>
      <w:bookmarkStart w:id="36" w:name="_Toc223175058"/>
      <w:bookmarkStart w:id="37" w:name="_Toc223880337"/>
      <w:bookmarkStart w:id="38" w:name="_Toc356937026"/>
      <w:r w:rsidRPr="005341FD">
        <w:t>2.2. Subtítulo</w:t>
      </w:r>
      <w:bookmarkEnd w:id="35"/>
      <w:bookmarkEnd w:id="36"/>
      <w:r w:rsidR="005341FD" w:rsidRPr="005341FD">
        <w:t xml:space="preserve"> 2</w:t>
      </w:r>
      <w:r w:rsidR="005341FD">
        <w:t>.2</w:t>
      </w:r>
      <w:bookmarkEnd w:id="37"/>
      <w:bookmarkEnd w:id="38"/>
    </w:p>
    <w:p w14:paraId="7C867218" w14:textId="77777777" w:rsidR="00727080" w:rsidRPr="00272F18" w:rsidRDefault="00727080" w:rsidP="00272F18">
      <w:pPr>
        <w:pStyle w:val="Heading3"/>
        <w:rPr>
          <w:color w:val="FF0000"/>
        </w:rPr>
      </w:pPr>
      <w:bookmarkStart w:id="39" w:name="_Toc19248595"/>
      <w:bookmarkStart w:id="40" w:name="_Toc223175059"/>
      <w:bookmarkStart w:id="41" w:name="_Toc223880338"/>
      <w:bookmarkStart w:id="42" w:name="_Toc356937027"/>
      <w:r w:rsidRPr="00272F18">
        <w:rPr>
          <w:color w:val="FF0000"/>
        </w:rPr>
        <w:t>2.2.1</w:t>
      </w:r>
      <w:bookmarkEnd w:id="39"/>
      <w:r w:rsidRPr="00272F18">
        <w:rPr>
          <w:color w:val="FF0000"/>
        </w:rPr>
        <w:t>. Subtítulo</w:t>
      </w:r>
      <w:bookmarkEnd w:id="40"/>
      <w:r w:rsidR="005341FD">
        <w:rPr>
          <w:color w:val="FF0000"/>
        </w:rPr>
        <w:t xml:space="preserve"> 2.2.1</w:t>
      </w:r>
      <w:bookmarkEnd w:id="41"/>
      <w:bookmarkEnd w:id="42"/>
    </w:p>
    <w:p w14:paraId="4CD3F7FB" w14:textId="77777777" w:rsidR="00727080" w:rsidRDefault="00272F18">
      <w:pPr>
        <w:pStyle w:val="Heading3"/>
        <w:rPr>
          <w:color w:val="FF0000"/>
        </w:rPr>
      </w:pPr>
      <w:bookmarkStart w:id="43" w:name="_Toc19248597"/>
      <w:bookmarkStart w:id="44" w:name="_Toc223175060"/>
      <w:bookmarkStart w:id="45" w:name="_Toc223880339"/>
      <w:bookmarkStart w:id="46" w:name="_Toc356937028"/>
      <w:r>
        <w:rPr>
          <w:color w:val="FF0000"/>
        </w:rPr>
        <w:t>2.2.2</w:t>
      </w:r>
      <w:r w:rsidR="00727080">
        <w:rPr>
          <w:color w:val="FF0000"/>
        </w:rPr>
        <w:t xml:space="preserve">. </w:t>
      </w:r>
      <w:bookmarkEnd w:id="43"/>
      <w:r w:rsidR="00727080">
        <w:rPr>
          <w:color w:val="FF0000"/>
        </w:rPr>
        <w:t>Subtítulo</w:t>
      </w:r>
      <w:bookmarkEnd w:id="44"/>
      <w:r w:rsidR="005341FD">
        <w:rPr>
          <w:color w:val="FF0000"/>
        </w:rPr>
        <w:t xml:space="preserve"> 2.2.2</w:t>
      </w:r>
      <w:bookmarkEnd w:id="45"/>
      <w:bookmarkEnd w:id="46"/>
    </w:p>
    <w:p w14:paraId="7ADD3C5C" w14:textId="77777777" w:rsidR="00272F18" w:rsidRDefault="00272F18" w:rsidP="005341FD">
      <w:pPr>
        <w:pStyle w:val="Heading2"/>
      </w:pPr>
      <w:bookmarkStart w:id="47" w:name="_Toc223175061"/>
      <w:bookmarkStart w:id="48" w:name="_Toc223880340"/>
      <w:bookmarkStart w:id="49" w:name="_Toc356937029"/>
      <w:r>
        <w:t>2.3</w:t>
      </w:r>
      <w:r w:rsidRPr="00272F18">
        <w:t>. Subtítulo</w:t>
      </w:r>
      <w:bookmarkEnd w:id="47"/>
      <w:r w:rsidR="005341FD">
        <w:t xml:space="preserve"> 2.3</w:t>
      </w:r>
      <w:bookmarkEnd w:id="48"/>
      <w:bookmarkEnd w:id="49"/>
    </w:p>
    <w:p w14:paraId="14619002" w14:textId="77777777" w:rsidR="00272F18" w:rsidRDefault="00272F18" w:rsidP="00272F18">
      <w:pPr>
        <w:pStyle w:val="Heading3"/>
        <w:rPr>
          <w:color w:val="FF0000"/>
        </w:rPr>
      </w:pPr>
      <w:bookmarkStart w:id="50" w:name="_Toc223175062"/>
      <w:bookmarkStart w:id="51" w:name="_Toc223880341"/>
      <w:bookmarkStart w:id="52" w:name="_Toc356937030"/>
      <w:r>
        <w:rPr>
          <w:color w:val="FF0000"/>
        </w:rPr>
        <w:t>2.3.1. Subtítulo</w:t>
      </w:r>
      <w:bookmarkEnd w:id="50"/>
      <w:r w:rsidR="005341FD">
        <w:rPr>
          <w:color w:val="FF0000"/>
        </w:rPr>
        <w:t xml:space="preserve"> 2.3.1</w:t>
      </w:r>
      <w:bookmarkEnd w:id="51"/>
      <w:bookmarkEnd w:id="52"/>
    </w:p>
    <w:p w14:paraId="7DDE567E" w14:textId="77777777" w:rsidR="00272F18" w:rsidRPr="00272F18" w:rsidRDefault="00272F18" w:rsidP="00272F18"/>
    <w:p w14:paraId="55A921B3" w14:textId="77777777" w:rsidR="00727080" w:rsidRDefault="00727080" w:rsidP="005341FD">
      <w:pPr>
        <w:pStyle w:val="Heading2"/>
      </w:pPr>
      <w:bookmarkStart w:id="53" w:name="_Toc223175063"/>
      <w:bookmarkStart w:id="54" w:name="_Toc223880342"/>
      <w:bookmarkStart w:id="55" w:name="_Toc356937031"/>
      <w:r>
        <w:t>2.</w:t>
      </w:r>
      <w:r w:rsidR="00272F18">
        <w:t>4</w:t>
      </w:r>
      <w:r>
        <w:t>. Considerações Finais</w:t>
      </w:r>
      <w:bookmarkEnd w:id="53"/>
      <w:bookmarkEnd w:id="54"/>
      <w:bookmarkEnd w:id="55"/>
    </w:p>
    <w:p w14:paraId="547EA8AB" w14:textId="77777777" w:rsidR="00F26683" w:rsidRPr="00BB31D5" w:rsidRDefault="00F26683" w:rsidP="00F26683">
      <w:pPr>
        <w:rPr>
          <w:color w:val="FF0000"/>
        </w:rPr>
      </w:pPr>
      <w:r w:rsidRPr="00BB31D5">
        <w:rPr>
          <w:color w:val="FF0000"/>
        </w:rPr>
        <w:t xml:space="preserve">Nesta seção </w:t>
      </w:r>
      <w:r w:rsidR="00272F18">
        <w:rPr>
          <w:color w:val="FF0000"/>
        </w:rPr>
        <w:t xml:space="preserve">deve </w:t>
      </w:r>
      <w:r>
        <w:rPr>
          <w:color w:val="FF0000"/>
        </w:rPr>
        <w:t>a</w:t>
      </w:r>
      <w:r w:rsidR="00272F18">
        <w:rPr>
          <w:color w:val="FF0000"/>
        </w:rPr>
        <w:t>presentar</w:t>
      </w:r>
      <w:r>
        <w:rPr>
          <w:color w:val="FF0000"/>
        </w:rPr>
        <w:t xml:space="preserve"> uma conclusão sobre este capítulo e </w:t>
      </w:r>
      <w:r w:rsidR="00272F18">
        <w:rPr>
          <w:color w:val="FF0000"/>
        </w:rPr>
        <w:t>introduzir</w:t>
      </w:r>
      <w:r>
        <w:rPr>
          <w:color w:val="FF0000"/>
        </w:rPr>
        <w:t xml:space="preserve"> brevemente o capítulo seguinte</w:t>
      </w:r>
      <w:r w:rsidRPr="00BB31D5">
        <w:rPr>
          <w:color w:val="FF0000"/>
        </w:rPr>
        <w:t>.</w:t>
      </w:r>
    </w:p>
    <w:p w14:paraId="1A197D64" w14:textId="77777777" w:rsidR="00727080" w:rsidRPr="00272F18" w:rsidRDefault="00727080" w:rsidP="00272F18">
      <w:pPr>
        <w:pStyle w:val="Heading1"/>
      </w:pPr>
      <w:bookmarkStart w:id="56" w:name="_Toc19248598"/>
      <w:bookmarkStart w:id="57" w:name="_Toc223175064"/>
      <w:bookmarkStart w:id="58" w:name="_Toc223880343"/>
      <w:bookmarkStart w:id="59" w:name="_Toc356937032"/>
      <w:r w:rsidRPr="00272F18">
        <w:lastRenderedPageBreak/>
        <w:t xml:space="preserve">CAPÍTULO 3: </w:t>
      </w:r>
      <w:bookmarkEnd w:id="56"/>
      <w:r w:rsidR="005341FD">
        <w:t>DESENVOLVIMENTO</w:t>
      </w:r>
      <w:r w:rsidR="00272F18" w:rsidRPr="00272F18">
        <w:t xml:space="preserve"> DO TRABALHO</w:t>
      </w:r>
      <w:bookmarkEnd w:id="57"/>
      <w:bookmarkEnd w:id="58"/>
      <w:bookmarkEnd w:id="59"/>
    </w:p>
    <w:p w14:paraId="5EEC33ED" w14:textId="77777777" w:rsidR="00727080" w:rsidRDefault="00727080" w:rsidP="005341FD">
      <w:pPr>
        <w:pStyle w:val="Heading2"/>
      </w:pPr>
      <w:bookmarkStart w:id="60" w:name="_Toc223175065"/>
      <w:bookmarkStart w:id="61" w:name="_Toc223880344"/>
      <w:bookmarkStart w:id="62" w:name="_Toc356937033"/>
      <w:bookmarkStart w:id="63" w:name="_Toc19248607"/>
      <w:r>
        <w:t>3.1. Considerações Iniciais</w:t>
      </w:r>
      <w:bookmarkEnd w:id="60"/>
      <w:bookmarkEnd w:id="61"/>
      <w:bookmarkEnd w:id="62"/>
    </w:p>
    <w:p w14:paraId="2690F9B2" w14:textId="77777777" w:rsidR="0015251F" w:rsidRPr="00FD7367" w:rsidRDefault="0015251F" w:rsidP="0015251F">
      <w:pPr>
        <w:rPr>
          <w:color w:val="FF0000"/>
        </w:rPr>
      </w:pPr>
      <w:r w:rsidRPr="00FD7367">
        <w:rPr>
          <w:color w:val="FF0000"/>
        </w:rPr>
        <w:t>Neste capítulo o projeto deve ser detalhadamente descrito, de modo que o leitor identifique todos os passos da metodologia adotada, bem como todos os recursos e técnicas utilizados. Além disso, e quando for o caso, os resultados e sua avaliação devem ser descritos e analisados.</w:t>
      </w:r>
    </w:p>
    <w:p w14:paraId="22C7D90A" w14:textId="77777777" w:rsidR="00FD7367" w:rsidRDefault="00FD7367" w:rsidP="00FD7367">
      <w:pPr>
        <w:rPr>
          <w:color w:val="FF0000"/>
        </w:rPr>
      </w:pPr>
      <w:r w:rsidRPr="00272F18">
        <w:rPr>
          <w:color w:val="FF0000"/>
        </w:rPr>
        <w:t>Em particular, nesta seção (Considera</w:t>
      </w:r>
      <w:r w:rsidR="005341FD">
        <w:rPr>
          <w:color w:val="FF0000"/>
        </w:rPr>
        <w:t>ções Iniciais), deve-se descrever</w:t>
      </w:r>
      <w:r w:rsidRPr="00272F18">
        <w:rPr>
          <w:color w:val="FF0000"/>
        </w:rPr>
        <w:t xml:space="preserve"> sucintamente o que será apresentado neste capítulo.</w:t>
      </w:r>
    </w:p>
    <w:p w14:paraId="67DE1106" w14:textId="77777777" w:rsidR="00FD7367" w:rsidRDefault="00FD7367" w:rsidP="00FD7367">
      <w:pPr>
        <w:rPr>
          <w:color w:val="FF0000"/>
        </w:rPr>
      </w:pPr>
      <w:r>
        <w:rPr>
          <w:color w:val="FF0000"/>
        </w:rPr>
        <w:t>As seções a seguir podem ser organizadas da forma que melhor se adequar à sua monografia, contudo, são sugeridas as seguintes.</w:t>
      </w:r>
    </w:p>
    <w:p w14:paraId="4D3FFC74" w14:textId="77777777" w:rsidR="00FD7367" w:rsidRPr="00FD7367" w:rsidRDefault="00EF26FA" w:rsidP="005341FD">
      <w:pPr>
        <w:pStyle w:val="Heading2"/>
      </w:pPr>
      <w:bookmarkStart w:id="64" w:name="_Toc223175066"/>
      <w:bookmarkStart w:id="65" w:name="_Toc223880345"/>
      <w:bookmarkStart w:id="66" w:name="_Toc356937034"/>
      <w:r>
        <w:t>3.2</w:t>
      </w:r>
      <w:r w:rsidR="00FD7367">
        <w:t>.</w:t>
      </w:r>
      <w:r w:rsidR="00FD7367" w:rsidRPr="00FD7367">
        <w:t xml:space="preserve"> Projeto</w:t>
      </w:r>
      <w:bookmarkEnd w:id="64"/>
      <w:bookmarkEnd w:id="65"/>
      <w:bookmarkEnd w:id="66"/>
    </w:p>
    <w:p w14:paraId="2AC4CFD9" w14:textId="77777777" w:rsidR="00FD7367" w:rsidRPr="00FD7367" w:rsidRDefault="00FD7367" w:rsidP="00FD7367">
      <w:pPr>
        <w:rPr>
          <w:color w:val="FF0000"/>
        </w:rPr>
      </w:pPr>
      <w:r w:rsidRPr="00FD7367">
        <w:rPr>
          <w:color w:val="FF0000"/>
        </w:rPr>
        <w:t>Nesta seção descreva os objetivos do trabalho, sua proposta e a metodologia geral para seu desenvolvimento (por exemplo, apresente a arquitetura do sistema que foi implementado, descrevendo a função de cada um de seus módulos; ou apresente todos os passos de um processo que deverá ser executado). O detalhamento do trabalho executado (por exemplo, como foi implementado cada módulo do sistema, ou cada etapa de um processo) deve ser feito na seção seguinte.</w:t>
      </w:r>
    </w:p>
    <w:p w14:paraId="5B668C46" w14:textId="77777777" w:rsidR="00FD7367" w:rsidRDefault="00EF26FA" w:rsidP="005341FD">
      <w:pPr>
        <w:pStyle w:val="Heading2"/>
      </w:pPr>
      <w:bookmarkStart w:id="67" w:name="_Toc223175067"/>
      <w:bookmarkStart w:id="68" w:name="_Toc223880346"/>
      <w:bookmarkStart w:id="69" w:name="_Toc356937035"/>
      <w:r>
        <w:t>3.3</w:t>
      </w:r>
      <w:r w:rsidR="00FD7367">
        <w:t>. Descrição das Atividades Realizadas</w:t>
      </w:r>
      <w:bookmarkEnd w:id="67"/>
      <w:bookmarkEnd w:id="68"/>
      <w:bookmarkEnd w:id="69"/>
    </w:p>
    <w:p w14:paraId="08204E79" w14:textId="77777777" w:rsidR="00FD7367" w:rsidRPr="00FD7367" w:rsidRDefault="00FD7367" w:rsidP="00FD7367">
      <w:pPr>
        <w:rPr>
          <w:color w:val="FF0000"/>
        </w:rPr>
      </w:pPr>
      <w:r w:rsidRPr="00FD7367">
        <w:rPr>
          <w:color w:val="FF0000"/>
        </w:rPr>
        <w:t xml:space="preserve">Nesta seção </w:t>
      </w:r>
      <w:r w:rsidR="005341FD">
        <w:rPr>
          <w:color w:val="FF0000"/>
        </w:rPr>
        <w:t>o aluno deve descrever</w:t>
      </w:r>
      <w:r w:rsidRPr="00FD7367">
        <w:rPr>
          <w:color w:val="FF0000"/>
        </w:rPr>
        <w:t xml:space="preserve"> em detalhes cada etapa da metodologia descrita na seção anterior. Identifique todos os recursos/técnicas/sistemas utilizados em cada etapa.</w:t>
      </w:r>
    </w:p>
    <w:p w14:paraId="5A6F20CB" w14:textId="77777777" w:rsidR="00FD7367" w:rsidRDefault="00FD7367" w:rsidP="00FD7367">
      <w:pPr>
        <w:pStyle w:val="NormalWeb"/>
        <w:tabs>
          <w:tab w:val="left" w:pos="717"/>
        </w:tabs>
        <w:spacing w:before="0" w:after="0"/>
        <w:rPr>
          <w:rFonts w:ascii="Verdana" w:hAnsi="Verdana"/>
          <w:lang w:val="pt-BR"/>
        </w:rPr>
      </w:pPr>
    </w:p>
    <w:p w14:paraId="7449E55C" w14:textId="77777777" w:rsidR="00FD7367" w:rsidRDefault="00DB528B" w:rsidP="005341FD">
      <w:pPr>
        <w:pStyle w:val="Heading2"/>
      </w:pPr>
      <w:bookmarkStart w:id="70" w:name="_Toc223175068"/>
      <w:bookmarkStart w:id="71" w:name="_Toc223880347"/>
      <w:bookmarkStart w:id="72" w:name="_Toc356937036"/>
      <w:r>
        <w:lastRenderedPageBreak/>
        <w:t>3.4</w:t>
      </w:r>
      <w:r w:rsidR="00FD7367">
        <w:t>. Resultados Obtidos</w:t>
      </w:r>
      <w:bookmarkEnd w:id="70"/>
      <w:bookmarkEnd w:id="71"/>
      <w:bookmarkEnd w:id="72"/>
    </w:p>
    <w:p w14:paraId="51F0DD8D" w14:textId="77777777" w:rsidR="00FD7367" w:rsidRDefault="00FD7367" w:rsidP="00FD7367">
      <w:pPr>
        <w:rPr>
          <w:color w:val="FF0000"/>
        </w:rPr>
      </w:pPr>
      <w:r w:rsidRPr="00FD7367">
        <w:rPr>
          <w:color w:val="FF0000"/>
        </w:rPr>
        <w:t>Nesta seção descreva o processo de obtenção dos resultados obtidos e analise-os à luz dos objetivos iniciais, bem como dos eventuais usuários (humanos ou não) de tais resultados. Preferencialmente, utilize critérios estabelecidos na área de pesquisa de seu projeto.</w:t>
      </w:r>
      <w:r w:rsidR="005341FD">
        <w:rPr>
          <w:color w:val="FF0000"/>
        </w:rPr>
        <w:t xml:space="preserve"> Discuta sobre critérios utilizados para a validação do sistema, bem como os testes utilizados (se for o caso).</w:t>
      </w:r>
    </w:p>
    <w:p w14:paraId="2070500D" w14:textId="77777777" w:rsidR="00DB528B" w:rsidRDefault="00DB528B" w:rsidP="00FD7367">
      <w:pPr>
        <w:rPr>
          <w:color w:val="FF0000"/>
        </w:rPr>
      </w:pPr>
    </w:p>
    <w:p w14:paraId="0FBBD6CC" w14:textId="77777777" w:rsidR="00DB528B" w:rsidRDefault="00DB528B" w:rsidP="00DB528B">
      <w:pPr>
        <w:pStyle w:val="Heading2"/>
      </w:pPr>
      <w:bookmarkStart w:id="73" w:name="_Toc356937037"/>
      <w:r>
        <w:t xml:space="preserve">3.5. </w:t>
      </w:r>
      <w:r w:rsidR="0042611A">
        <w:t>Dificuldades e Limitações</w:t>
      </w:r>
      <w:bookmarkEnd w:id="73"/>
    </w:p>
    <w:p w14:paraId="342BFBF2" w14:textId="77777777" w:rsidR="0042611A" w:rsidRPr="0042611A" w:rsidRDefault="0042611A" w:rsidP="0042611A">
      <w:r>
        <w:rPr>
          <w:color w:val="FF0000"/>
        </w:rPr>
        <w:t xml:space="preserve">Nesta seção, descreva as principais dificuldades e limitações encontradas durante a condução do trabalho. Sintetize lições aprendidas e comente sobre direções alternativas, se for o caso. Se pertinente, faça uma análise crítica da abordagem adotada em seu projeto, ou seja, você a considera adequada? Ela é limitada sob algum aspecto? </w:t>
      </w:r>
    </w:p>
    <w:p w14:paraId="166D305C" w14:textId="77777777" w:rsidR="00DB528B" w:rsidRPr="00FD7367" w:rsidRDefault="00DB528B" w:rsidP="00FD7367">
      <w:pPr>
        <w:rPr>
          <w:color w:val="FF0000"/>
        </w:rPr>
      </w:pPr>
    </w:p>
    <w:p w14:paraId="75E4EACC" w14:textId="77777777" w:rsidR="00727080" w:rsidRPr="00FD7367" w:rsidRDefault="00727080" w:rsidP="005341FD">
      <w:pPr>
        <w:pStyle w:val="Heading2"/>
      </w:pPr>
      <w:bookmarkStart w:id="74" w:name="_Toc223175069"/>
      <w:bookmarkStart w:id="75" w:name="_Toc223880348"/>
      <w:bookmarkStart w:id="76" w:name="_Toc356937038"/>
      <w:r w:rsidRPr="00FD7367">
        <w:t>3.</w:t>
      </w:r>
      <w:r w:rsidR="00DB528B">
        <w:t>6</w:t>
      </w:r>
      <w:r w:rsidRPr="00FD7367">
        <w:t>. Considerações Finais</w:t>
      </w:r>
      <w:bookmarkEnd w:id="74"/>
      <w:bookmarkEnd w:id="75"/>
      <w:bookmarkEnd w:id="76"/>
    </w:p>
    <w:p w14:paraId="6A1088D8" w14:textId="77777777" w:rsidR="00FD7367" w:rsidRPr="00BB31D5" w:rsidRDefault="00FD7367" w:rsidP="00FD7367">
      <w:pPr>
        <w:rPr>
          <w:color w:val="FF0000"/>
        </w:rPr>
      </w:pPr>
      <w:r w:rsidRPr="00BB31D5">
        <w:rPr>
          <w:color w:val="FF0000"/>
        </w:rPr>
        <w:t>Nesta seção</w:t>
      </w:r>
      <w:r w:rsidR="005341FD">
        <w:rPr>
          <w:color w:val="FF0000"/>
        </w:rPr>
        <w:t xml:space="preserve"> o aluno</w:t>
      </w:r>
      <w:r w:rsidRPr="00BB31D5">
        <w:rPr>
          <w:color w:val="FF0000"/>
        </w:rPr>
        <w:t xml:space="preserve"> </w:t>
      </w:r>
      <w:r>
        <w:rPr>
          <w:color w:val="FF0000"/>
        </w:rPr>
        <w:t>deve apresentar uma conclusão sobre este capítulo e introduzir brevemente o capítulo seguinte</w:t>
      </w:r>
      <w:r w:rsidRPr="00BB31D5">
        <w:rPr>
          <w:color w:val="FF0000"/>
        </w:rPr>
        <w:t>.</w:t>
      </w:r>
    </w:p>
    <w:p w14:paraId="175EC6AD" w14:textId="77777777" w:rsidR="00727080" w:rsidRDefault="00727080" w:rsidP="00272F18">
      <w:pPr>
        <w:pStyle w:val="Heading1"/>
      </w:pPr>
    </w:p>
    <w:p w14:paraId="29F88628" w14:textId="77777777" w:rsidR="00727080" w:rsidRDefault="00727080" w:rsidP="00272F18">
      <w:pPr>
        <w:pStyle w:val="Heading1"/>
      </w:pPr>
    </w:p>
    <w:p w14:paraId="3E3F85EC" w14:textId="77777777" w:rsidR="00727080" w:rsidRDefault="00727080" w:rsidP="00272F18">
      <w:pPr>
        <w:pStyle w:val="Heading1"/>
      </w:pPr>
      <w:r>
        <w:br w:type="page"/>
      </w:r>
      <w:bookmarkStart w:id="77" w:name="_Toc223175070"/>
      <w:bookmarkStart w:id="78" w:name="_Toc223880349"/>
      <w:bookmarkStart w:id="79" w:name="_Toc356937039"/>
      <w:bookmarkEnd w:id="63"/>
      <w:r>
        <w:lastRenderedPageBreak/>
        <w:t xml:space="preserve">CAPÍTULO </w:t>
      </w:r>
      <w:r w:rsidR="00F97779">
        <w:rPr>
          <w:color w:val="FF0000"/>
        </w:rPr>
        <w:t>4</w:t>
      </w:r>
      <w:r>
        <w:t>: CONCLUSÃO</w:t>
      </w:r>
      <w:bookmarkEnd w:id="77"/>
      <w:bookmarkEnd w:id="78"/>
      <w:bookmarkEnd w:id="79"/>
    </w:p>
    <w:p w14:paraId="26017CF6" w14:textId="77777777" w:rsidR="00B26A4F" w:rsidRPr="00002548" w:rsidRDefault="00B26A4F" w:rsidP="00B26A4F">
      <w:pPr>
        <w:rPr>
          <w:color w:val="FF0000"/>
        </w:rPr>
      </w:pPr>
      <w:bookmarkStart w:id="80" w:name="_Toc223880350"/>
      <w:bookmarkStart w:id="81" w:name="_Toc223880944"/>
      <w:bookmarkStart w:id="82" w:name="_Toc223965459"/>
      <w:bookmarkStart w:id="83" w:name="_Toc223965581"/>
      <w:r w:rsidRPr="00002548">
        <w:rPr>
          <w:color w:val="FF0000"/>
        </w:rPr>
        <w:t>Neste capítulo, você deve expressar a sua visão crítica sobre alguns temas importantes. Teça conclusões a respeito do trabalho desenvolvido, experiências adquiridas e lições aprendidas.</w:t>
      </w:r>
    </w:p>
    <w:p w14:paraId="2223B51F" w14:textId="77777777" w:rsidR="005341FD" w:rsidRDefault="00B26A4F" w:rsidP="00B26A4F">
      <w:pPr>
        <w:pStyle w:val="Heading2"/>
      </w:pPr>
      <w:bookmarkStart w:id="84" w:name="_Toc223880351"/>
      <w:bookmarkStart w:id="85" w:name="_Toc356937040"/>
      <w:bookmarkEnd w:id="80"/>
      <w:bookmarkEnd w:id="81"/>
      <w:bookmarkEnd w:id="82"/>
      <w:bookmarkEnd w:id="83"/>
      <w:r>
        <w:t>4.1</w:t>
      </w:r>
      <w:r w:rsidR="005341FD">
        <w:t xml:space="preserve">. </w:t>
      </w:r>
      <w:r w:rsidR="005341FD" w:rsidRPr="00B26A4F">
        <w:t>Contribuições</w:t>
      </w:r>
      <w:bookmarkEnd w:id="84"/>
      <w:bookmarkEnd w:id="85"/>
    </w:p>
    <w:p w14:paraId="4EE8323D" w14:textId="77777777" w:rsidR="005341FD" w:rsidRDefault="005341FD" w:rsidP="005341FD">
      <w:pPr>
        <w:rPr>
          <w:color w:val="FF0000"/>
          <w:szCs w:val="24"/>
        </w:rPr>
      </w:pPr>
      <w:r w:rsidRPr="005341FD">
        <w:rPr>
          <w:color w:val="FF0000"/>
          <w:szCs w:val="24"/>
        </w:rPr>
        <w:t xml:space="preserve">Nesta seção, o aluno deve destacar as </w:t>
      </w:r>
      <w:r w:rsidRPr="005341FD">
        <w:rPr>
          <w:color w:val="FF0000"/>
        </w:rPr>
        <w:t>principais contribuições do trabalho</w:t>
      </w:r>
      <w:r>
        <w:rPr>
          <w:color w:val="FF0000"/>
        </w:rPr>
        <w:t xml:space="preserve"> realizado</w:t>
      </w:r>
      <w:r w:rsidRPr="005341FD">
        <w:rPr>
          <w:color w:val="FF0000"/>
        </w:rPr>
        <w:t>.</w:t>
      </w:r>
      <w:r w:rsidR="00B26A4F">
        <w:rPr>
          <w:color w:val="FF0000"/>
        </w:rPr>
        <w:t xml:space="preserve"> </w:t>
      </w:r>
      <w:r w:rsidR="00B26A4F">
        <w:rPr>
          <w:color w:val="FF0000"/>
          <w:szCs w:val="24"/>
        </w:rPr>
        <w:t>Apresente também as contribuições que o trabalho lhe proporcionou como pessoa.</w:t>
      </w:r>
    </w:p>
    <w:p w14:paraId="3CDC2F0B" w14:textId="77777777" w:rsidR="00C92ADF" w:rsidRPr="00C92ADF" w:rsidRDefault="00C92ADF" w:rsidP="00C92ADF">
      <w:pPr>
        <w:pStyle w:val="Heading2"/>
      </w:pPr>
      <w:bookmarkStart w:id="86" w:name="_Toc356937041"/>
      <w:r>
        <w:t xml:space="preserve">4.2. </w:t>
      </w:r>
      <w:r w:rsidRPr="00C92ADF">
        <w:t>Relacionamento entre o Curso e o Projeto</w:t>
      </w:r>
      <w:bookmarkEnd w:id="86"/>
      <w:r w:rsidRPr="00C92ADF">
        <w:t xml:space="preserve"> </w:t>
      </w:r>
    </w:p>
    <w:p w14:paraId="66058D83" w14:textId="77777777" w:rsidR="00C92ADF" w:rsidRDefault="00C92ADF" w:rsidP="00C92ADF">
      <w:pPr>
        <w:rPr>
          <w:color w:val="FF0000"/>
          <w:szCs w:val="24"/>
        </w:rPr>
      </w:pPr>
      <w:r w:rsidRPr="00C92ADF">
        <w:rPr>
          <w:color w:val="FF0000"/>
          <w:szCs w:val="24"/>
        </w:rPr>
        <w:t>Nesta seção, o aluno deverá descrever como as disciplinas do curso ou atividades desenvolvidas durante o curso de graduação se relacionam ou contribuíram para o projeto desenvolvido.</w:t>
      </w:r>
    </w:p>
    <w:p w14:paraId="7E12D698" w14:textId="77777777" w:rsidR="00B26A4F" w:rsidRDefault="00B26A4F" w:rsidP="00B26A4F">
      <w:pPr>
        <w:pStyle w:val="Heading2"/>
      </w:pPr>
      <w:bookmarkStart w:id="87" w:name="_Toc356937042"/>
      <w:r>
        <w:t>4.</w:t>
      </w:r>
      <w:r w:rsidR="00C92ADF">
        <w:t>3</w:t>
      </w:r>
      <w:r>
        <w:t>. Considerações sobre o Curso de Graduação</w:t>
      </w:r>
      <w:bookmarkEnd w:id="87"/>
    </w:p>
    <w:p w14:paraId="33BF76A9" w14:textId="77777777" w:rsidR="00B26A4F" w:rsidRPr="005341FD" w:rsidRDefault="00C92ADF" w:rsidP="005341FD">
      <w:pPr>
        <w:rPr>
          <w:color w:val="FF0000"/>
          <w:szCs w:val="24"/>
        </w:rPr>
      </w:pPr>
      <w:r w:rsidRPr="00C92ADF">
        <w:rPr>
          <w:color w:val="FF0000"/>
          <w:szCs w:val="24"/>
        </w:rPr>
        <w:t>Faça sugestões que você achar pertinente para a melhora do curso, disciplinas ou temas novos a serem abordados, etc. Cite os pontos fortes e fracos do seu curso.</w:t>
      </w:r>
    </w:p>
    <w:p w14:paraId="53380B88" w14:textId="77777777" w:rsidR="005341FD" w:rsidRDefault="005341FD" w:rsidP="00B26A4F">
      <w:pPr>
        <w:pStyle w:val="Heading2"/>
      </w:pPr>
      <w:bookmarkStart w:id="88" w:name="_Toc223880352"/>
      <w:bookmarkStart w:id="89" w:name="_Toc356937043"/>
      <w:r>
        <w:t>4.</w:t>
      </w:r>
      <w:r w:rsidR="00C92ADF">
        <w:t>4</w:t>
      </w:r>
      <w:r>
        <w:t>. Trabalhos Futuros</w:t>
      </w:r>
      <w:bookmarkEnd w:id="88"/>
      <w:bookmarkEnd w:id="89"/>
    </w:p>
    <w:p w14:paraId="281F4DF4" w14:textId="77777777" w:rsidR="00B26A4F" w:rsidRDefault="00B26A4F" w:rsidP="00B26A4F">
      <w:pPr>
        <w:rPr>
          <w:color w:val="FF0000"/>
        </w:rPr>
      </w:pPr>
      <w:r>
        <w:rPr>
          <w:color w:val="FF0000"/>
          <w:szCs w:val="24"/>
        </w:rPr>
        <w:t xml:space="preserve">Nesta seção, o aluno deve apresentar atividades e sugestões a serem realizadas para </w:t>
      </w:r>
      <w:r>
        <w:rPr>
          <w:color w:val="FF0000"/>
        </w:rPr>
        <w:t>a continuação do trabalho realizado neste projeto. Esta seção é opcional.</w:t>
      </w:r>
    </w:p>
    <w:p w14:paraId="53FE528C" w14:textId="77777777" w:rsidR="00727080" w:rsidRPr="00352A41" w:rsidRDefault="00F97779" w:rsidP="00272F18">
      <w:pPr>
        <w:pStyle w:val="Heading1"/>
      </w:pPr>
      <w:r w:rsidRPr="00F97779">
        <w:rPr>
          <w:sz w:val="24"/>
          <w:szCs w:val="24"/>
        </w:rPr>
        <w:br w:type="page"/>
      </w:r>
      <w:bookmarkStart w:id="90" w:name="_Toc223175072"/>
      <w:bookmarkStart w:id="91" w:name="_Toc223880353"/>
      <w:bookmarkStart w:id="92" w:name="_Toc356937044"/>
      <w:r w:rsidR="00727080">
        <w:lastRenderedPageBreak/>
        <w:t>REFERÊNCIAS</w:t>
      </w:r>
      <w:bookmarkEnd w:id="90"/>
      <w:bookmarkEnd w:id="91"/>
      <w:bookmarkEnd w:id="92"/>
    </w:p>
    <w:p w14:paraId="5EB19495" w14:textId="77777777" w:rsidR="00A617E3" w:rsidRPr="00173355" w:rsidRDefault="00173355" w:rsidP="00173355">
      <w:pPr>
        <w:rPr>
          <w:color w:val="FF0000"/>
        </w:rPr>
      </w:pPr>
      <w:r w:rsidRPr="00173355">
        <w:rPr>
          <w:b/>
          <w:color w:val="FF0000"/>
        </w:rPr>
        <w:t>Observação 1:</w:t>
      </w:r>
      <w:r w:rsidRPr="00173355">
        <w:rPr>
          <w:color w:val="FF0000"/>
        </w:rPr>
        <w:t xml:space="preserve"> </w:t>
      </w:r>
      <w:r w:rsidR="00A617E3" w:rsidRPr="00173355">
        <w:rPr>
          <w:color w:val="FF0000"/>
        </w:rPr>
        <w:t>As referências devem estar em ordem alfabética</w:t>
      </w:r>
      <w:r w:rsidRPr="00173355">
        <w:rPr>
          <w:color w:val="FF0000"/>
        </w:rPr>
        <w:t xml:space="preserve"> pelo sobrenome do primeiro autor</w:t>
      </w:r>
      <w:r w:rsidR="00A617E3" w:rsidRPr="00173355">
        <w:rPr>
          <w:color w:val="FF0000"/>
        </w:rPr>
        <w:t xml:space="preserve">. </w:t>
      </w:r>
    </w:p>
    <w:p w14:paraId="5D9DFC28" w14:textId="77777777" w:rsidR="00A617E3" w:rsidRPr="00173355" w:rsidRDefault="00173355" w:rsidP="00173355">
      <w:pPr>
        <w:rPr>
          <w:color w:val="FF0000"/>
        </w:rPr>
      </w:pPr>
      <w:r w:rsidRPr="00173355">
        <w:rPr>
          <w:b/>
          <w:color w:val="FF0000"/>
        </w:rPr>
        <w:t>Observação 2:</w:t>
      </w:r>
      <w:r w:rsidRPr="00173355">
        <w:rPr>
          <w:color w:val="FF0000"/>
        </w:rPr>
        <w:t xml:space="preserve"> </w:t>
      </w:r>
      <w:r w:rsidR="00A617E3" w:rsidRPr="00173355">
        <w:rPr>
          <w:color w:val="FF0000"/>
        </w:rPr>
        <w:t xml:space="preserve">Todos os documentos referenciados </w:t>
      </w:r>
      <w:r w:rsidRPr="00173355">
        <w:rPr>
          <w:color w:val="FF0000"/>
        </w:rPr>
        <w:t xml:space="preserve">nesta seção (livros, artigos, relatórios técnicos, sites, entre outros) </w:t>
      </w:r>
      <w:r w:rsidR="00A617E3" w:rsidRPr="00173355">
        <w:rPr>
          <w:color w:val="FF0000"/>
        </w:rPr>
        <w:t>deve</w:t>
      </w:r>
      <w:r w:rsidRPr="00173355">
        <w:rPr>
          <w:color w:val="FF0000"/>
        </w:rPr>
        <w:t xml:space="preserve">rão </w:t>
      </w:r>
      <w:r w:rsidR="00A617E3" w:rsidRPr="00173355">
        <w:rPr>
          <w:color w:val="FF0000"/>
        </w:rPr>
        <w:t xml:space="preserve">ter sido citados no texto. </w:t>
      </w:r>
    </w:p>
    <w:p w14:paraId="10DF772E" w14:textId="77777777" w:rsidR="00AA53C8" w:rsidRPr="00173355" w:rsidRDefault="00173355" w:rsidP="00173355">
      <w:pPr>
        <w:rPr>
          <w:color w:val="FF0000"/>
        </w:rPr>
      </w:pPr>
      <w:r w:rsidRPr="00173355">
        <w:rPr>
          <w:b/>
          <w:color w:val="FF0000"/>
        </w:rPr>
        <w:t>Observação 3:</w:t>
      </w:r>
      <w:r w:rsidRPr="00173355">
        <w:rPr>
          <w:color w:val="FF0000"/>
        </w:rPr>
        <w:t xml:space="preserve"> </w:t>
      </w:r>
      <w:r w:rsidR="00A617E3" w:rsidRPr="00173355">
        <w:rPr>
          <w:color w:val="FF0000"/>
        </w:rPr>
        <w:t xml:space="preserve">Todos as citações no </w:t>
      </w:r>
      <w:r w:rsidR="005E674D">
        <w:rPr>
          <w:color w:val="FF0000"/>
        </w:rPr>
        <w:t>decorrer do texto deverão</w:t>
      </w:r>
      <w:r w:rsidRPr="00173355">
        <w:rPr>
          <w:color w:val="FF0000"/>
        </w:rPr>
        <w:t xml:space="preserve"> </w:t>
      </w:r>
      <w:r w:rsidR="005E674D">
        <w:rPr>
          <w:color w:val="FF0000"/>
        </w:rPr>
        <w:t>ser listada</w:t>
      </w:r>
      <w:r w:rsidRPr="00173355">
        <w:rPr>
          <w:color w:val="FF0000"/>
        </w:rPr>
        <w:t>s nesta seção.</w:t>
      </w:r>
    </w:p>
    <w:p w14:paraId="67EBE1B8" w14:textId="77777777" w:rsidR="00727080" w:rsidRDefault="00173355" w:rsidP="00173355">
      <w:pPr>
        <w:rPr>
          <w:color w:val="FF0000"/>
        </w:rPr>
      </w:pPr>
      <w:r w:rsidRPr="00173355">
        <w:rPr>
          <w:b/>
          <w:color w:val="FF0000"/>
        </w:rPr>
        <w:t>Observação 4:</w:t>
      </w:r>
      <w:r w:rsidRPr="00173355">
        <w:rPr>
          <w:color w:val="FF0000"/>
        </w:rPr>
        <w:t xml:space="preserve"> É</w:t>
      </w:r>
      <w:r w:rsidR="00D83EDC" w:rsidRPr="00173355">
        <w:rPr>
          <w:color w:val="FF0000"/>
        </w:rPr>
        <w:t xml:space="preserve"> obrigatório que a lista de referência</w:t>
      </w:r>
      <w:r w:rsidR="00352A41" w:rsidRPr="00173355">
        <w:rPr>
          <w:color w:val="FF0000"/>
        </w:rPr>
        <w:t>s</w:t>
      </w:r>
      <w:r w:rsidR="00D83EDC" w:rsidRPr="00173355">
        <w:rPr>
          <w:color w:val="FF0000"/>
        </w:rPr>
        <w:t xml:space="preserve"> esteja de acordo com a norma NBR-6023/2002</w:t>
      </w:r>
      <w:r w:rsidR="00352A41" w:rsidRPr="00173355">
        <w:rPr>
          <w:color w:val="FF0000"/>
        </w:rPr>
        <w:t xml:space="preserve"> para referenciação bibliográfica.</w:t>
      </w:r>
    </w:p>
    <w:p w14:paraId="5F3F5105" w14:textId="77777777" w:rsidR="006763CF" w:rsidRPr="00173355" w:rsidRDefault="006763CF" w:rsidP="00173355">
      <w:pPr>
        <w:rPr>
          <w:color w:val="FF0000"/>
        </w:rPr>
      </w:pPr>
    </w:p>
    <w:p w14:paraId="1B140C5A" w14:textId="77777777" w:rsidR="00352A41" w:rsidRPr="00AA53C8" w:rsidRDefault="00352A41" w:rsidP="006763CF">
      <w:pPr>
        <w:pStyle w:val="Heading1"/>
      </w:pPr>
      <w:bookmarkStart w:id="93" w:name="_Toc19248608"/>
      <w:r>
        <w:br w:type="page"/>
      </w:r>
      <w:bookmarkStart w:id="94" w:name="_Toc223175075"/>
      <w:bookmarkStart w:id="95" w:name="_Toc223880356"/>
      <w:bookmarkStart w:id="96" w:name="_Toc356937045"/>
      <w:r w:rsidR="00AA53C8">
        <w:lastRenderedPageBreak/>
        <w:t xml:space="preserve">APÊNDICE A </w:t>
      </w:r>
      <w:r w:rsidR="005E674D" w:rsidRPr="005E674D">
        <w:rPr>
          <w:color w:val="000000"/>
        </w:rPr>
        <w:t xml:space="preserve">– </w:t>
      </w:r>
      <w:r w:rsidRPr="00934504">
        <w:rPr>
          <w:color w:val="FF0000"/>
        </w:rPr>
        <w:t>Título</w:t>
      </w:r>
      <w:r w:rsidR="005E674D" w:rsidRPr="00934504">
        <w:rPr>
          <w:color w:val="FF0000"/>
        </w:rPr>
        <w:t xml:space="preserve"> dest</w:t>
      </w:r>
      <w:r w:rsidR="00DE4A3F" w:rsidRPr="00934504">
        <w:rPr>
          <w:color w:val="FF0000"/>
        </w:rPr>
        <w:t>e apêndice</w:t>
      </w:r>
      <w:bookmarkEnd w:id="94"/>
      <w:bookmarkEnd w:id="95"/>
      <w:bookmarkEnd w:id="96"/>
      <w:r w:rsidRPr="00AA53C8">
        <w:t xml:space="preserve"> </w:t>
      </w:r>
    </w:p>
    <w:p w14:paraId="6B2AA2DF" w14:textId="77777777" w:rsidR="00A617E3" w:rsidRPr="00621A71" w:rsidRDefault="00621A71" w:rsidP="00621A71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 w:rsidR="00AA53C8">
        <w:rPr>
          <w:b/>
          <w:color w:val="FF0000"/>
        </w:rPr>
        <w:t>1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Apêndice</w:t>
      </w:r>
      <w:r w:rsidR="00A617E3" w:rsidRPr="00621A71">
        <w:rPr>
          <w:color w:val="FF0000"/>
        </w:rPr>
        <w:t xml:space="preserve"> consiste em um texto ou documento elaborado pelo autor, a fim de complementar sua argumentação, sem prejuízo da unidade nuclear do trabalho. Os apêndices são identificados por letras maiúsculas consecutivas, travessão e pelos respectivos títulos. </w:t>
      </w:r>
    </w:p>
    <w:p w14:paraId="5DB73E78" w14:textId="77777777" w:rsidR="00AA53C8" w:rsidRDefault="00AA53C8" w:rsidP="00AA53C8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>
        <w:rPr>
          <w:b/>
          <w:color w:val="FF0000"/>
        </w:rPr>
        <w:t>2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Elemento opcional.</w:t>
      </w:r>
      <w:r w:rsidRPr="00621A71">
        <w:rPr>
          <w:color w:val="FF0000"/>
        </w:rPr>
        <w:t xml:space="preserve"> </w:t>
      </w:r>
    </w:p>
    <w:p w14:paraId="59E46C5E" w14:textId="77777777" w:rsidR="00F304A6" w:rsidRDefault="00AF0E8F" w:rsidP="00DE4A3F">
      <w:pPr>
        <w:rPr>
          <w:color w:val="FF0000"/>
        </w:rPr>
      </w:pPr>
      <w:r w:rsidRPr="00AA53C8">
        <w:rPr>
          <w:b/>
          <w:color w:val="FF0000"/>
        </w:rPr>
        <w:t>Observaç</w:t>
      </w:r>
      <w:r w:rsidR="00621A71" w:rsidRPr="00AA53C8">
        <w:rPr>
          <w:b/>
          <w:color w:val="FF0000"/>
        </w:rPr>
        <w:t>ão 3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</w:t>
      </w:r>
      <w:r w:rsidR="00DE4A3F" w:rsidRPr="00DE4A3F">
        <w:rPr>
          <w:color w:val="FF0000"/>
        </w:rPr>
        <w:t xml:space="preserve">Se houverem mais apêndices, </w:t>
      </w:r>
      <w:r>
        <w:rPr>
          <w:color w:val="FF0000"/>
        </w:rPr>
        <w:t>identifique-os como</w:t>
      </w:r>
      <w:r w:rsidR="00DE4A3F" w:rsidRPr="00DE4A3F">
        <w:rPr>
          <w:color w:val="FF0000"/>
        </w:rPr>
        <w:t xml:space="preserve"> Apêndice B, Ap</w:t>
      </w:r>
      <w:r>
        <w:rPr>
          <w:color w:val="FF0000"/>
        </w:rPr>
        <w:t>êndice C</w:t>
      </w:r>
      <w:r w:rsidR="00DE4A3F" w:rsidRPr="00DE4A3F">
        <w:rPr>
          <w:color w:val="FF0000"/>
        </w:rPr>
        <w:t xml:space="preserve"> e assim por diante.</w:t>
      </w:r>
    </w:p>
    <w:p w14:paraId="2B1E25C5" w14:textId="77777777" w:rsidR="00727080" w:rsidRDefault="00352A41" w:rsidP="00272F18">
      <w:pPr>
        <w:pStyle w:val="Heading1"/>
      </w:pPr>
      <w:r>
        <w:br w:type="page"/>
      </w:r>
      <w:bookmarkStart w:id="97" w:name="_Toc223175076"/>
      <w:bookmarkStart w:id="98" w:name="_Toc223880357"/>
      <w:bookmarkStart w:id="99" w:name="_Toc356937046"/>
      <w:r w:rsidR="00727080">
        <w:lastRenderedPageBreak/>
        <w:t>ANEXO</w:t>
      </w:r>
      <w:bookmarkEnd w:id="93"/>
      <w:r w:rsidR="00727080">
        <w:t xml:space="preserve"> A </w:t>
      </w:r>
      <w:r w:rsidR="00F304A6" w:rsidRPr="005E674D">
        <w:rPr>
          <w:color w:val="000000"/>
        </w:rPr>
        <w:t>–</w:t>
      </w:r>
      <w:r w:rsidR="00727080" w:rsidRPr="005E674D">
        <w:rPr>
          <w:color w:val="000000"/>
        </w:rPr>
        <w:t xml:space="preserve"> </w:t>
      </w:r>
      <w:r w:rsidR="00727080" w:rsidRPr="00934504">
        <w:rPr>
          <w:color w:val="FF0000"/>
        </w:rPr>
        <w:t>Título</w:t>
      </w:r>
      <w:r w:rsidR="00F304A6" w:rsidRPr="00934504">
        <w:rPr>
          <w:color w:val="FF0000"/>
        </w:rPr>
        <w:t xml:space="preserve"> </w:t>
      </w:r>
      <w:r w:rsidR="005E674D" w:rsidRPr="00934504">
        <w:rPr>
          <w:color w:val="FF0000"/>
        </w:rPr>
        <w:t>deste</w:t>
      </w:r>
      <w:r w:rsidR="00F304A6" w:rsidRPr="00934504">
        <w:rPr>
          <w:color w:val="FF0000"/>
        </w:rPr>
        <w:t xml:space="preserve"> anexo</w:t>
      </w:r>
      <w:bookmarkEnd w:id="97"/>
      <w:bookmarkEnd w:id="98"/>
      <w:bookmarkEnd w:id="99"/>
    </w:p>
    <w:p w14:paraId="3E9BC551" w14:textId="77777777" w:rsidR="00F304A6" w:rsidRDefault="00F304A6" w:rsidP="00F304A6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 w:rsidR="00AA53C8">
        <w:rPr>
          <w:b/>
          <w:color w:val="FF0000"/>
        </w:rPr>
        <w:t>1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Apêndice</w:t>
      </w:r>
      <w:r w:rsidRPr="00621A71">
        <w:rPr>
          <w:color w:val="FF0000"/>
        </w:rPr>
        <w:t xml:space="preserve"> </w:t>
      </w:r>
      <w:r w:rsidRPr="00F304A6">
        <w:rPr>
          <w:color w:val="FF0000"/>
        </w:rPr>
        <w:t xml:space="preserve">consistem em um texto ou documento </w:t>
      </w:r>
      <w:r w:rsidRPr="00F304A6">
        <w:rPr>
          <w:b/>
          <w:color w:val="FF0000"/>
        </w:rPr>
        <w:t>não elaborado pelo autor</w:t>
      </w:r>
      <w:r w:rsidRPr="00F304A6">
        <w:rPr>
          <w:color w:val="FF0000"/>
        </w:rPr>
        <w:t>, que serve de fundamentação, comprovação e ilustração. Os anexos são identificados por letras maiúsculas consecutivas, travessão e pelos respectivos títulos.</w:t>
      </w:r>
      <w:r w:rsidRPr="00621A71">
        <w:rPr>
          <w:color w:val="FF0000"/>
        </w:rPr>
        <w:t xml:space="preserve"> </w:t>
      </w:r>
    </w:p>
    <w:p w14:paraId="78ED8A97" w14:textId="77777777" w:rsidR="00AA53C8" w:rsidRPr="00621A71" w:rsidRDefault="00AA53C8" w:rsidP="00AA53C8">
      <w:pPr>
        <w:rPr>
          <w:color w:val="FF0000"/>
        </w:rPr>
      </w:pPr>
      <w:r w:rsidRPr="00AA53C8">
        <w:rPr>
          <w:b/>
          <w:color w:val="FF0000"/>
        </w:rPr>
        <w:t xml:space="preserve">Observação </w:t>
      </w:r>
      <w:r>
        <w:rPr>
          <w:b/>
          <w:color w:val="FF0000"/>
        </w:rPr>
        <w:t>2</w:t>
      </w:r>
      <w:r w:rsidRPr="00AA53C8">
        <w:rPr>
          <w:b/>
          <w:color w:val="FF0000"/>
        </w:rPr>
        <w:t>:</w:t>
      </w:r>
      <w:r>
        <w:rPr>
          <w:color w:val="FF0000"/>
        </w:rPr>
        <w:t xml:space="preserve"> Elemento opcional.</w:t>
      </w:r>
      <w:r w:rsidRPr="00621A71">
        <w:rPr>
          <w:color w:val="FF0000"/>
        </w:rPr>
        <w:t xml:space="preserve"> </w:t>
      </w:r>
    </w:p>
    <w:p w14:paraId="4BEABEB6" w14:textId="77777777" w:rsidR="00F304A6" w:rsidRDefault="00F304A6" w:rsidP="00F304A6">
      <w:pPr>
        <w:rPr>
          <w:color w:val="FF0000"/>
        </w:rPr>
      </w:pPr>
      <w:r w:rsidRPr="00AA53C8">
        <w:rPr>
          <w:b/>
          <w:color w:val="FF0000"/>
        </w:rPr>
        <w:t>Observação 3:</w:t>
      </w:r>
      <w:r>
        <w:rPr>
          <w:color w:val="FF0000"/>
        </w:rPr>
        <w:t xml:space="preserve"> </w:t>
      </w:r>
      <w:r w:rsidRPr="00DE4A3F">
        <w:rPr>
          <w:color w:val="FF0000"/>
        </w:rPr>
        <w:t xml:space="preserve">Se houverem mais </w:t>
      </w:r>
      <w:r>
        <w:rPr>
          <w:color w:val="FF0000"/>
        </w:rPr>
        <w:t>anexos</w:t>
      </w:r>
      <w:r w:rsidRPr="00DE4A3F">
        <w:rPr>
          <w:color w:val="FF0000"/>
        </w:rPr>
        <w:t xml:space="preserve">, </w:t>
      </w:r>
      <w:r>
        <w:rPr>
          <w:color w:val="FF0000"/>
        </w:rPr>
        <w:t>identifique-os como</w:t>
      </w:r>
      <w:r w:rsidRPr="00DE4A3F">
        <w:rPr>
          <w:color w:val="FF0000"/>
        </w:rPr>
        <w:t xml:space="preserve"> A</w:t>
      </w:r>
      <w:r>
        <w:rPr>
          <w:color w:val="FF0000"/>
        </w:rPr>
        <w:t>nexo</w:t>
      </w:r>
      <w:r w:rsidRPr="00DE4A3F">
        <w:rPr>
          <w:color w:val="FF0000"/>
        </w:rPr>
        <w:t xml:space="preserve"> B, A</w:t>
      </w:r>
      <w:r>
        <w:rPr>
          <w:color w:val="FF0000"/>
        </w:rPr>
        <w:t>nexo C</w:t>
      </w:r>
      <w:r w:rsidRPr="00DE4A3F">
        <w:rPr>
          <w:color w:val="FF0000"/>
        </w:rPr>
        <w:t xml:space="preserve"> e assim por diante.</w:t>
      </w:r>
    </w:p>
    <w:p w14:paraId="07A32FB3" w14:textId="77777777" w:rsidR="00F304A6" w:rsidRPr="00F304A6" w:rsidRDefault="00F304A6" w:rsidP="00F304A6"/>
    <w:sectPr w:rsidR="00F304A6" w:rsidRPr="00F304A6">
      <w:pgSz w:w="11907" w:h="16840" w:code="9"/>
      <w:pgMar w:top="1701" w:right="1418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C6A83" w14:textId="77777777" w:rsidR="0044020A" w:rsidRDefault="0044020A">
      <w:r>
        <w:separator/>
      </w:r>
    </w:p>
  </w:endnote>
  <w:endnote w:type="continuationSeparator" w:id="0">
    <w:p w14:paraId="67DD57BD" w14:textId="77777777" w:rsidR="0044020A" w:rsidRDefault="00440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4FB3D" w14:textId="77777777" w:rsidR="00A617E3" w:rsidRDefault="00A617E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15B92">
      <w:rPr>
        <w:noProof/>
      </w:rPr>
      <w:t>9</w:t>
    </w:r>
    <w:r>
      <w:fldChar w:fldCharType="end"/>
    </w:r>
  </w:p>
  <w:p w14:paraId="7D37371C" w14:textId="77777777" w:rsidR="00A617E3" w:rsidRDefault="00A61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A3E77" w14:textId="77777777" w:rsidR="0044020A" w:rsidRDefault="0044020A">
      <w:r>
        <w:separator/>
      </w:r>
    </w:p>
  </w:footnote>
  <w:footnote w:type="continuationSeparator" w:id="0">
    <w:p w14:paraId="10913666" w14:textId="77777777" w:rsidR="0044020A" w:rsidRDefault="00440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F623F" w14:textId="77777777" w:rsidR="00A617E3" w:rsidRDefault="00A617E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4F8C328" w14:textId="77777777" w:rsidR="00A617E3" w:rsidRDefault="00A617E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A25E6" w14:textId="77777777" w:rsidR="00A617E3" w:rsidRDefault="00A617E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1B931" w14:textId="77777777" w:rsidR="00A617E3" w:rsidRDefault="00A617E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4"/>
    <w:multiLevelType w:val="multi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015A0AB5"/>
    <w:multiLevelType w:val="multilevel"/>
    <w:tmpl w:val="FBE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61CF3"/>
    <w:multiLevelType w:val="hybridMultilevel"/>
    <w:tmpl w:val="B14C2F9E"/>
    <w:lvl w:ilvl="0" w:tplc="0810A8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A8E1A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D2E7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CC7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8E67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8E3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06C4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10D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20B9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D422B8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E333D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381422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35182C"/>
    <w:multiLevelType w:val="multilevel"/>
    <w:tmpl w:val="F3A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BC0CB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957ABD"/>
    <w:multiLevelType w:val="hybridMultilevel"/>
    <w:tmpl w:val="F4586FF2"/>
    <w:lvl w:ilvl="0" w:tplc="29225E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EE2E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5A79F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C92D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490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1C4C5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644E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C57F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A2832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9AE1593"/>
    <w:multiLevelType w:val="multilevel"/>
    <w:tmpl w:val="9502D99E"/>
    <w:lvl w:ilvl="0">
      <w:start w:val="1"/>
      <w:numFmt w:val="decimal"/>
      <w:lvlText w:val="%1.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AF558E3"/>
    <w:multiLevelType w:val="hybridMultilevel"/>
    <w:tmpl w:val="A006A888"/>
    <w:lvl w:ilvl="0" w:tplc="113C6D6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A2AC41A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19A11B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726F68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CAEC84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D94669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16A078D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948158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F84221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4DC39CE"/>
    <w:multiLevelType w:val="hybridMultilevel"/>
    <w:tmpl w:val="93F0F97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27988"/>
    <w:multiLevelType w:val="multilevel"/>
    <w:tmpl w:val="633C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4E1B3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AFC24DA"/>
    <w:multiLevelType w:val="hybridMultilevel"/>
    <w:tmpl w:val="DCE60DC0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B07385C"/>
    <w:multiLevelType w:val="multilevel"/>
    <w:tmpl w:val="C032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2A330B"/>
    <w:multiLevelType w:val="multilevel"/>
    <w:tmpl w:val="CFFC7FF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35D04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4C2B7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7BA1272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6"/>
  </w:num>
  <w:num w:numId="3">
    <w:abstractNumId w:val="9"/>
  </w:num>
  <w:num w:numId="4">
    <w:abstractNumId w:val="19"/>
  </w:num>
  <w:num w:numId="5">
    <w:abstractNumId w:val="5"/>
  </w:num>
  <w:num w:numId="6">
    <w:abstractNumId w:val="21"/>
  </w:num>
  <w:num w:numId="7">
    <w:abstractNumId w:val="15"/>
  </w:num>
  <w:num w:numId="8">
    <w:abstractNumId w:val="7"/>
  </w:num>
  <w:num w:numId="9">
    <w:abstractNumId w:val="16"/>
  </w:num>
  <w:num w:numId="10">
    <w:abstractNumId w:val="13"/>
  </w:num>
  <w:num w:numId="11">
    <w:abstractNumId w:val="11"/>
  </w:num>
  <w:num w:numId="12">
    <w:abstractNumId w:val="4"/>
  </w:num>
  <w:num w:numId="13">
    <w:abstractNumId w:val="12"/>
  </w:num>
  <w:num w:numId="14">
    <w:abstractNumId w:val="10"/>
  </w:num>
  <w:num w:numId="15">
    <w:abstractNumId w:val="1"/>
  </w:num>
  <w:num w:numId="16">
    <w:abstractNumId w:val="18"/>
  </w:num>
  <w:num w:numId="17">
    <w:abstractNumId w:val="0"/>
  </w:num>
  <w:num w:numId="18">
    <w:abstractNumId w:val="2"/>
  </w:num>
  <w:num w:numId="19">
    <w:abstractNumId w:val="8"/>
  </w:num>
  <w:num w:numId="20">
    <w:abstractNumId w:val="17"/>
  </w:num>
  <w:num w:numId="21">
    <w:abstractNumId w:val="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E1"/>
    <w:rsid w:val="00007EFA"/>
    <w:rsid w:val="000547B0"/>
    <w:rsid w:val="00075E44"/>
    <w:rsid w:val="00101DE8"/>
    <w:rsid w:val="00106C62"/>
    <w:rsid w:val="00107973"/>
    <w:rsid w:val="00115B92"/>
    <w:rsid w:val="0015251F"/>
    <w:rsid w:val="00154454"/>
    <w:rsid w:val="00167DEA"/>
    <w:rsid w:val="0017102C"/>
    <w:rsid w:val="00173355"/>
    <w:rsid w:val="001805D7"/>
    <w:rsid w:val="001A5B41"/>
    <w:rsid w:val="002011ED"/>
    <w:rsid w:val="00253D27"/>
    <w:rsid w:val="00272F18"/>
    <w:rsid w:val="00284C1E"/>
    <w:rsid w:val="00284ED3"/>
    <w:rsid w:val="002900BD"/>
    <w:rsid w:val="00352A41"/>
    <w:rsid w:val="003C7A69"/>
    <w:rsid w:val="003D5DB0"/>
    <w:rsid w:val="003D7BDE"/>
    <w:rsid w:val="003F5936"/>
    <w:rsid w:val="0042611A"/>
    <w:rsid w:val="00426F54"/>
    <w:rsid w:val="0044020A"/>
    <w:rsid w:val="00496774"/>
    <w:rsid w:val="004C5D64"/>
    <w:rsid w:val="004C6969"/>
    <w:rsid w:val="00500960"/>
    <w:rsid w:val="005341FD"/>
    <w:rsid w:val="005356B6"/>
    <w:rsid w:val="00541093"/>
    <w:rsid w:val="00585CCF"/>
    <w:rsid w:val="005E674D"/>
    <w:rsid w:val="00621A71"/>
    <w:rsid w:val="006763CF"/>
    <w:rsid w:val="006C4B06"/>
    <w:rsid w:val="006C71B2"/>
    <w:rsid w:val="00716843"/>
    <w:rsid w:val="00727080"/>
    <w:rsid w:val="007652A6"/>
    <w:rsid w:val="007738D5"/>
    <w:rsid w:val="007A5B12"/>
    <w:rsid w:val="007A6510"/>
    <w:rsid w:val="00870637"/>
    <w:rsid w:val="00873B50"/>
    <w:rsid w:val="00914C2E"/>
    <w:rsid w:val="00931E7B"/>
    <w:rsid w:val="00934504"/>
    <w:rsid w:val="00957002"/>
    <w:rsid w:val="00980247"/>
    <w:rsid w:val="009A2758"/>
    <w:rsid w:val="00A43A8A"/>
    <w:rsid w:val="00A617E3"/>
    <w:rsid w:val="00A83001"/>
    <w:rsid w:val="00AA03A3"/>
    <w:rsid w:val="00AA53C8"/>
    <w:rsid w:val="00AB6672"/>
    <w:rsid w:val="00AB6AB1"/>
    <w:rsid w:val="00AF0E8F"/>
    <w:rsid w:val="00B06788"/>
    <w:rsid w:val="00B26A4F"/>
    <w:rsid w:val="00B71763"/>
    <w:rsid w:val="00B750B6"/>
    <w:rsid w:val="00B824A6"/>
    <w:rsid w:val="00BB31D5"/>
    <w:rsid w:val="00BE64C1"/>
    <w:rsid w:val="00C00D79"/>
    <w:rsid w:val="00C92ADF"/>
    <w:rsid w:val="00CB13E1"/>
    <w:rsid w:val="00CE7979"/>
    <w:rsid w:val="00D278AC"/>
    <w:rsid w:val="00D83EDC"/>
    <w:rsid w:val="00D92B32"/>
    <w:rsid w:val="00DB528B"/>
    <w:rsid w:val="00DD451F"/>
    <w:rsid w:val="00DE4A3F"/>
    <w:rsid w:val="00E606B2"/>
    <w:rsid w:val="00EC3FD0"/>
    <w:rsid w:val="00ED5AF7"/>
    <w:rsid w:val="00EF26FA"/>
    <w:rsid w:val="00EF3EC0"/>
    <w:rsid w:val="00F2077C"/>
    <w:rsid w:val="00F26683"/>
    <w:rsid w:val="00F304A6"/>
    <w:rsid w:val="00F602D6"/>
    <w:rsid w:val="00F64E5F"/>
    <w:rsid w:val="00F77AC6"/>
    <w:rsid w:val="00F97779"/>
    <w:rsid w:val="00FD0CCE"/>
    <w:rsid w:val="00FD7367"/>
    <w:rsid w:val="00FE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E05E83"/>
  <w15:chartTrackingRefBased/>
  <w15:docId w15:val="{D3DB0094-9C6C-4000-908E-14C47D2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4A6"/>
    <w:pPr>
      <w:spacing w:before="120" w:after="120" w:line="360" w:lineRule="auto"/>
      <w:ind w:firstLine="709"/>
      <w:jc w:val="both"/>
    </w:pPr>
    <w:rPr>
      <w:sz w:val="24"/>
      <w:lang w:val="pt-BR" w:eastAsia="pt-BR"/>
    </w:rPr>
  </w:style>
  <w:style w:type="paragraph" w:styleId="Heading1">
    <w:name w:val="heading 1"/>
    <w:basedOn w:val="Normal"/>
    <w:next w:val="Normal"/>
    <w:autoRedefine/>
    <w:qFormat/>
    <w:rsid w:val="00272F18"/>
    <w:pPr>
      <w:keepNext/>
      <w:ind w:firstLine="0"/>
      <w:jc w:val="left"/>
      <w:outlineLvl w:val="0"/>
    </w:pPr>
    <w:rPr>
      <w:rFonts w:ascii="Arial" w:hAnsi="Arial"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autoRedefine/>
    <w:qFormat/>
    <w:rsid w:val="00B26A4F"/>
    <w:pPr>
      <w:keepNext/>
      <w:ind w:firstLine="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272F18"/>
    <w:pPr>
      <w:keepNext/>
      <w:ind w:firstLine="0"/>
      <w:outlineLvl w:val="2"/>
    </w:pPr>
    <w:rPr>
      <w:rFonts w:ascii="Arial" w:hAnsi="Arial" w:cs="Arial"/>
      <w:b/>
      <w:bCs/>
      <w:sz w:val="28"/>
      <w:szCs w:val="26"/>
    </w:rPr>
  </w:style>
  <w:style w:type="paragraph" w:styleId="Heading5">
    <w:name w:val="heading 5"/>
    <w:basedOn w:val="Normal"/>
    <w:next w:val="Normal"/>
    <w:link w:val="Heading5Char"/>
    <w:qFormat/>
    <w:rsid w:val="00167DE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167DEA"/>
    <w:p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419"/>
        <w:tab w:val="right" w:pos="8838"/>
      </w:tabs>
    </w:pPr>
    <w:rPr>
      <w:lang w:val="x-none" w:eastAsia="x-none"/>
    </w:rPr>
  </w:style>
  <w:style w:type="paragraph" w:styleId="BodyText">
    <w:name w:val="Body Text"/>
    <w:basedOn w:val="Normal"/>
    <w:rPr>
      <w:rFonts w:ascii="Arial" w:hAnsi="Arial"/>
      <w:b/>
      <w:sz w:val="28"/>
    </w:rPr>
  </w:style>
  <w:style w:type="character" w:customStyle="1" w:styleId="Heading1Char">
    <w:name w:val="Heading 1 Char"/>
    <w:rPr>
      <w:rFonts w:ascii="Arial" w:hAnsi="Arial" w:cs="Arial"/>
      <w:b/>
      <w:bCs/>
      <w:kern w:val="32"/>
      <w:sz w:val="32"/>
      <w:szCs w:val="32"/>
      <w:lang w:val="pt-BR" w:eastAsia="pt-BR" w:bidi="ar-SA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  <w:iCs/>
      <w:szCs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Blockquote">
    <w:name w:val="Blockquote"/>
    <w:basedOn w:val="Normal"/>
    <w:pPr>
      <w:widowControl w:val="0"/>
      <w:tabs>
        <w:tab w:val="left" w:pos="709"/>
      </w:tabs>
      <w:spacing w:before="100" w:after="100"/>
      <w:ind w:left="360" w:right="360"/>
    </w:pPr>
    <w:rPr>
      <w:lang w:eastAsia="en-US"/>
    </w:rPr>
  </w:style>
  <w:style w:type="paragraph" w:styleId="BodyTextIndent">
    <w:name w:val="Body Text Indent"/>
    <w:basedOn w:val="Normal"/>
    <w:rPr>
      <w:szCs w:val="24"/>
    </w:rPr>
  </w:style>
  <w:style w:type="paragraph" w:customStyle="1" w:styleId="pre">
    <w:name w:val="pre"/>
    <w:basedOn w:val="Normal"/>
    <w:pPr>
      <w:jc w:val="center"/>
    </w:pPr>
    <w:rPr>
      <w:rFonts w:ascii="Arial" w:hAnsi="Arial"/>
      <w:b/>
      <w:sz w:val="40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customStyle="1" w:styleId="Heading5Char">
    <w:name w:val="Heading 5 Char"/>
    <w:link w:val="Heading5"/>
    <w:semiHidden/>
    <w:rsid w:val="00167DE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8Char">
    <w:name w:val="Heading 8 Char"/>
    <w:link w:val="Heading8"/>
    <w:semiHidden/>
    <w:rsid w:val="00167DEA"/>
    <w:rPr>
      <w:rFonts w:ascii="Calibri" w:eastAsia="Times New Roman" w:hAnsi="Calibri" w:cs="Times New Roman"/>
      <w:i/>
      <w:iCs/>
      <w:sz w:val="24"/>
      <w:szCs w:val="24"/>
    </w:rPr>
  </w:style>
  <w:style w:type="paragraph" w:styleId="BlockText">
    <w:name w:val="Block Text"/>
    <w:basedOn w:val="Normal"/>
    <w:rsid w:val="00167DEA"/>
    <w:pPr>
      <w:ind w:left="1701" w:right="1701"/>
      <w:jc w:val="center"/>
    </w:pPr>
    <w:rPr>
      <w:sz w:val="28"/>
    </w:rPr>
  </w:style>
  <w:style w:type="paragraph" w:styleId="Title">
    <w:name w:val="Title"/>
    <w:basedOn w:val="Normal"/>
    <w:next w:val="Normal"/>
    <w:link w:val="TitleChar"/>
    <w:qFormat/>
    <w:rsid w:val="00352A4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352A4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621A71"/>
    <w:pPr>
      <w:spacing w:before="0" w:after="0" w:line="240" w:lineRule="auto"/>
      <w:ind w:left="720" w:firstLine="0"/>
      <w:contextualSpacing/>
    </w:pPr>
    <w:rPr>
      <w:szCs w:val="24"/>
    </w:rPr>
  </w:style>
  <w:style w:type="character" w:customStyle="1" w:styleId="FooterChar">
    <w:name w:val="Footer Char"/>
    <w:link w:val="Footer"/>
    <w:uiPriority w:val="99"/>
    <w:rsid w:val="00173355"/>
    <w:rPr>
      <w:sz w:val="24"/>
    </w:rPr>
  </w:style>
  <w:style w:type="paragraph" w:styleId="BalloonText">
    <w:name w:val="Balloon Text"/>
    <w:basedOn w:val="Normal"/>
    <w:link w:val="BalloonTextChar"/>
    <w:rsid w:val="00173355"/>
    <w:pPr>
      <w:spacing w:before="0"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733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8300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F97779"/>
    <w:pPr>
      <w:suppressAutoHyphens/>
      <w:spacing w:before="280" w:after="280" w:line="240" w:lineRule="auto"/>
      <w:ind w:firstLine="0"/>
      <w:jc w:val="left"/>
    </w:pPr>
    <w:rPr>
      <w:rFonts w:eastAsia="SimSun"/>
      <w:szCs w:val="24"/>
      <w:lang w:val="en-US" w:eastAsia="ar-SA"/>
    </w:rPr>
  </w:style>
  <w:style w:type="paragraph" w:styleId="NoSpacing">
    <w:name w:val="No Spacing"/>
    <w:uiPriority w:val="1"/>
    <w:qFormat/>
    <w:rsid w:val="00272F18"/>
    <w:pPr>
      <w:ind w:firstLine="709"/>
      <w:jc w:val="both"/>
    </w:pPr>
    <w:rPr>
      <w:sz w:val="24"/>
      <w:lang w:val="pt-BR" w:eastAsia="pt-BR"/>
    </w:rPr>
  </w:style>
  <w:style w:type="paragraph" w:styleId="TOCHeading">
    <w:name w:val="TOC Heading"/>
    <w:basedOn w:val="Heading1"/>
    <w:next w:val="Normal"/>
    <w:uiPriority w:val="39"/>
    <w:qFormat/>
    <w:rsid w:val="00E606B2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PlainText">
    <w:name w:val="Plain Text"/>
    <w:basedOn w:val="Normal"/>
    <w:link w:val="PlainTextChar"/>
    <w:rsid w:val="00B26A4F"/>
    <w:pPr>
      <w:spacing w:before="0" w:after="0" w:line="240" w:lineRule="auto"/>
      <w:ind w:firstLine="0"/>
      <w:jc w:val="left"/>
    </w:pPr>
    <w:rPr>
      <w:rFonts w:ascii="Courier New" w:eastAsia="MS Mincho" w:hAnsi="Courier New" w:cs="Courier New"/>
      <w:sz w:val="20"/>
      <w:lang w:val="x-none" w:eastAsia="ja-JP" w:bidi="he-IL"/>
    </w:rPr>
  </w:style>
  <w:style w:type="character" w:customStyle="1" w:styleId="PlainTextChar">
    <w:name w:val="Plain Text Char"/>
    <w:link w:val="PlainText"/>
    <w:rsid w:val="00B26A4F"/>
    <w:rPr>
      <w:rFonts w:ascii="Courier New" w:eastAsia="MS Mincho" w:hAnsi="Courier New" w:cs="Courier New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3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28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40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1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7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8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1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42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36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8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76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8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84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78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7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85FBCF-BAD6-42CB-A7F0-AB8CA649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23</Pages>
  <Words>2149</Words>
  <Characters>11606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Orientações para a apresentação da capa e da folha de rosto para a versão final</vt:lpstr>
      <vt:lpstr>Orientações para a apresentação da capa e da folha de rosto para a versão final</vt:lpstr>
    </vt:vector>
  </TitlesOfParts>
  <Company/>
  <LinksUpToDate>false</LinksUpToDate>
  <CharactersWithSpaces>13728</CharactersWithSpaces>
  <SharedDoc>false</SharedDoc>
  <HLinks>
    <vt:vector size="192" baseType="variant">
      <vt:variant>
        <vt:i4>1572918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_Toc356937046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_Toc356937045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_Toc356937044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_Toc356937043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_Toc356937042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_Toc356937041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_Toc356937040</vt:lpwstr>
      </vt:variant>
      <vt:variant>
        <vt:i4>2031670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_Toc356937039</vt:lpwstr>
      </vt:variant>
      <vt:variant>
        <vt:i4>2031670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_Toc356937038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_Toc356937037</vt:lpwstr>
      </vt:variant>
      <vt:variant>
        <vt:i4>2031670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_Toc356937036</vt:lpwstr>
      </vt:variant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_Toc356937035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_Toc356937034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_Toc356937033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_Toc356937032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_Toc356937031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_Toc356937030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_Toc356937029</vt:lpwstr>
      </vt:variant>
      <vt:variant>
        <vt:i4>1966134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_Toc356937028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_Toc356937027</vt:lpwstr>
      </vt:variant>
      <vt:variant>
        <vt:i4>1966134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_Toc356937026</vt:lpwstr>
      </vt:variant>
      <vt:variant>
        <vt:i4>1966134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_Toc356937025</vt:lpwstr>
      </vt:variant>
      <vt:variant>
        <vt:i4>1966134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_Toc356937024</vt:lpwstr>
      </vt:variant>
      <vt:variant>
        <vt:i4>1966134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_Toc356937023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_Toc356937022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_Toc356937021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_Toc356937020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_Toc356937019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_Toc356937018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_Toc356937017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_Toc356937016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_Toc356937015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Orientações para a apresentação da capa e da folha de rosto para a versão final</dc:title>
  <dc:subject/>
  <dc:creator>Elisa Yumi Nakagawa</dc:creator>
  <cp:keywords/>
  <cp:lastModifiedBy>Otávio Sumi</cp:lastModifiedBy>
  <cp:revision>4</cp:revision>
  <cp:lastPrinted>2009-03-05T19:35:00Z</cp:lastPrinted>
  <dcterms:created xsi:type="dcterms:W3CDTF">2020-05-01T16:09:00Z</dcterms:created>
  <dcterms:modified xsi:type="dcterms:W3CDTF">2020-05-16T19:13:00Z</dcterms:modified>
</cp:coreProperties>
</file>